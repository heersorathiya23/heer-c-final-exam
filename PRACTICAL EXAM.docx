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1D4FD9" w:rsidRDefault="009A6853" w:rsidP="009A6853">
      <w:pPr>
        <w:jc w:val="center"/>
        <w:rPr>
          <w:b/>
          <w:i/>
          <w:sz w:val="44"/>
          <w:u w:val="single"/>
        </w:rPr>
      </w:pPr>
      <w:r w:rsidRPr="001D4FD9">
        <w:rPr>
          <w:b/>
          <w:i/>
          <w:sz w:val="44"/>
          <w:u w:val="single"/>
        </w:rPr>
        <w:t xml:space="preserve">PRACTICAL EXAM </w:t>
      </w:r>
    </w:p>
    <w:p w:rsidR="009A6853" w:rsidRDefault="009A6853" w:rsidP="009A6853">
      <w:pPr>
        <w:jc w:val="center"/>
        <w:rPr>
          <w:b/>
          <w:sz w:val="44"/>
        </w:rPr>
      </w:pPr>
    </w:p>
    <w:p w:rsidR="009A6853" w:rsidRDefault="009A6853" w:rsidP="009A6853">
      <w:pPr>
        <w:rPr>
          <w:b/>
          <w:sz w:val="36"/>
        </w:rPr>
      </w:pPr>
      <w:proofErr w:type="gramStart"/>
      <w:r w:rsidRPr="009A6853">
        <w:rPr>
          <w:b/>
          <w:sz w:val="36"/>
        </w:rPr>
        <w:t>QUESTION :</w:t>
      </w:r>
      <w:proofErr w:type="gramEnd"/>
      <w:r w:rsidRPr="009A6853">
        <w:rPr>
          <w:b/>
          <w:sz w:val="36"/>
        </w:rPr>
        <w:t xml:space="preserve"> 1</w:t>
      </w:r>
    </w:p>
    <w:p w:rsidR="009A6853" w:rsidRDefault="009A6853" w:rsidP="009A6853">
      <w:pPr>
        <w:rPr>
          <w:b/>
          <w:sz w:val="36"/>
        </w:rPr>
      </w:pPr>
      <w:bookmarkStart w:id="0" w:name="_GoBack"/>
      <w:bookmarkEnd w:id="0"/>
    </w:p>
    <w:p w:rsidR="009A6853" w:rsidRPr="009A6853" w:rsidRDefault="009A6853" w:rsidP="009A6853">
      <w:pPr>
        <w:rPr>
          <w:sz w:val="28"/>
        </w:rPr>
      </w:pPr>
      <w:r w:rsidRPr="009A6853">
        <w:rPr>
          <w:sz w:val="28"/>
        </w:rPr>
        <w:t>Create a C program to check if a number is entered by user is a positive or consonant using a switch statement.</w:t>
      </w:r>
    </w:p>
    <w:p w:rsidR="009A6853" w:rsidRPr="009A6853" w:rsidRDefault="009A6853" w:rsidP="009A6853">
      <w:pPr>
        <w:rPr>
          <w:b/>
          <w:sz w:val="36"/>
        </w:rPr>
      </w:pPr>
    </w:p>
    <w:p w:rsidR="009A6853" w:rsidRDefault="009A6853" w:rsidP="009A6853">
      <w:pPr>
        <w:rPr>
          <w:b/>
          <w:sz w:val="36"/>
        </w:rPr>
      </w:pPr>
      <w:proofErr w:type="gramStart"/>
      <w:r w:rsidRPr="009A6853">
        <w:rPr>
          <w:b/>
          <w:sz w:val="36"/>
        </w:rPr>
        <w:t>CODE :</w:t>
      </w:r>
      <w:proofErr w:type="gramEnd"/>
    </w:p>
    <w:p w:rsidR="009A6853" w:rsidRDefault="009A6853" w:rsidP="009A6853">
      <w:pPr>
        <w:rPr>
          <w:b/>
          <w:sz w:val="36"/>
        </w:rPr>
      </w:pPr>
    </w:p>
    <w:p w:rsidR="004B5062" w:rsidRPr="004B5062" w:rsidRDefault="004B5062" w:rsidP="004B5062">
      <w:pPr>
        <w:rPr>
          <w:sz w:val="28"/>
        </w:rPr>
      </w:pPr>
      <w:r w:rsidRPr="004B5062">
        <w:rPr>
          <w:sz w:val="28"/>
        </w:rPr>
        <w:t>#include &lt;</w:t>
      </w:r>
      <w:proofErr w:type="spellStart"/>
      <w:r w:rsidRPr="004B5062">
        <w:rPr>
          <w:sz w:val="28"/>
        </w:rPr>
        <w:t>stdio.h</w:t>
      </w:r>
      <w:proofErr w:type="spellEnd"/>
      <w:r w:rsidRPr="004B5062">
        <w:rPr>
          <w:sz w:val="28"/>
        </w:rPr>
        <w:t>&gt;</w:t>
      </w:r>
    </w:p>
    <w:p w:rsidR="004B5062" w:rsidRPr="004B5062" w:rsidRDefault="004B5062" w:rsidP="004B5062">
      <w:pPr>
        <w:rPr>
          <w:sz w:val="28"/>
        </w:rPr>
      </w:pPr>
    </w:p>
    <w:p w:rsidR="004B5062" w:rsidRPr="004B5062" w:rsidRDefault="004B5062" w:rsidP="004B5062">
      <w:pPr>
        <w:rPr>
          <w:sz w:val="28"/>
        </w:rPr>
      </w:pPr>
      <w:proofErr w:type="spellStart"/>
      <w:r w:rsidRPr="004B5062">
        <w:rPr>
          <w:sz w:val="28"/>
        </w:rPr>
        <w:t>int</w:t>
      </w:r>
      <w:proofErr w:type="spellEnd"/>
      <w:r w:rsidRPr="004B5062">
        <w:rPr>
          <w:sz w:val="28"/>
        </w:rPr>
        <w:t xml:space="preserve"> </w:t>
      </w:r>
      <w:proofErr w:type="gramStart"/>
      <w:r w:rsidRPr="004B5062">
        <w:rPr>
          <w:sz w:val="28"/>
        </w:rPr>
        <w:t>main(</w:t>
      </w:r>
      <w:proofErr w:type="gramEnd"/>
      <w:r w:rsidRPr="004B5062">
        <w:rPr>
          <w:sz w:val="28"/>
        </w:rPr>
        <w:t>) {</w:t>
      </w:r>
    </w:p>
    <w:p w:rsidR="004B5062" w:rsidRPr="004B5062" w:rsidRDefault="004B5062" w:rsidP="004B5062">
      <w:pPr>
        <w:rPr>
          <w:sz w:val="28"/>
        </w:rPr>
      </w:pPr>
      <w:r w:rsidRPr="004B5062">
        <w:rPr>
          <w:sz w:val="28"/>
        </w:rPr>
        <w:t xml:space="preserve">    </w:t>
      </w:r>
    </w:p>
    <w:p w:rsidR="004B5062" w:rsidRPr="004B5062" w:rsidRDefault="004B5062" w:rsidP="004B5062">
      <w:pPr>
        <w:rPr>
          <w:sz w:val="28"/>
        </w:rPr>
      </w:pPr>
      <w:r w:rsidRPr="004B5062">
        <w:rPr>
          <w:sz w:val="28"/>
        </w:rPr>
        <w:t xml:space="preserve">    </w:t>
      </w:r>
      <w:proofErr w:type="spellStart"/>
      <w:r w:rsidRPr="004B5062">
        <w:rPr>
          <w:sz w:val="28"/>
        </w:rPr>
        <w:t>int</w:t>
      </w:r>
      <w:proofErr w:type="spellEnd"/>
      <w:r w:rsidRPr="004B5062">
        <w:rPr>
          <w:sz w:val="28"/>
        </w:rPr>
        <w:t xml:space="preserve"> number;</w:t>
      </w:r>
    </w:p>
    <w:p w:rsidR="004B5062" w:rsidRPr="004B5062" w:rsidRDefault="004B5062" w:rsidP="004B5062">
      <w:pPr>
        <w:rPr>
          <w:sz w:val="28"/>
        </w:rPr>
      </w:pPr>
      <w:r w:rsidRPr="004B5062">
        <w:rPr>
          <w:sz w:val="28"/>
        </w:rPr>
        <w:t xml:space="preserve">    </w:t>
      </w:r>
    </w:p>
    <w:p w:rsidR="004B5062" w:rsidRPr="004B5062" w:rsidRDefault="004B5062" w:rsidP="004B5062">
      <w:pPr>
        <w:rPr>
          <w:sz w:val="28"/>
        </w:rPr>
      </w:pPr>
      <w:r w:rsidRPr="004B5062">
        <w:rPr>
          <w:sz w:val="28"/>
        </w:rPr>
        <w:t xml:space="preserve">    </w:t>
      </w:r>
      <w:proofErr w:type="spellStart"/>
      <w:proofErr w:type="gramStart"/>
      <w:r w:rsidRPr="004B5062">
        <w:rPr>
          <w:sz w:val="28"/>
        </w:rPr>
        <w:t>printf</w:t>
      </w:r>
      <w:proofErr w:type="spellEnd"/>
      <w:r w:rsidRPr="004B5062">
        <w:rPr>
          <w:sz w:val="28"/>
        </w:rPr>
        <w:t>(</w:t>
      </w:r>
      <w:proofErr w:type="gramEnd"/>
      <w:r w:rsidRPr="004B5062">
        <w:rPr>
          <w:sz w:val="28"/>
        </w:rPr>
        <w:t>"Enter a number:");</w:t>
      </w:r>
    </w:p>
    <w:p w:rsidR="004B5062" w:rsidRPr="004B5062" w:rsidRDefault="004B5062" w:rsidP="004B5062">
      <w:pPr>
        <w:rPr>
          <w:sz w:val="28"/>
        </w:rPr>
      </w:pPr>
      <w:r w:rsidRPr="004B5062">
        <w:rPr>
          <w:sz w:val="28"/>
        </w:rPr>
        <w:t xml:space="preserve">    </w:t>
      </w:r>
      <w:proofErr w:type="spellStart"/>
      <w:r w:rsidRPr="004B5062">
        <w:rPr>
          <w:sz w:val="28"/>
        </w:rPr>
        <w:t>scanf</w:t>
      </w:r>
      <w:proofErr w:type="spellEnd"/>
      <w:r w:rsidRPr="004B5062">
        <w:rPr>
          <w:sz w:val="28"/>
        </w:rPr>
        <w:t>("%</w:t>
      </w:r>
      <w:proofErr w:type="spellStart"/>
      <w:r w:rsidRPr="004B5062">
        <w:rPr>
          <w:sz w:val="28"/>
        </w:rPr>
        <w:t>d</w:t>
      </w:r>
      <w:proofErr w:type="gramStart"/>
      <w:r w:rsidRPr="004B5062">
        <w:rPr>
          <w:sz w:val="28"/>
        </w:rPr>
        <w:t>",&amp;</w:t>
      </w:r>
      <w:proofErr w:type="gramEnd"/>
      <w:r w:rsidRPr="004B5062">
        <w:rPr>
          <w:sz w:val="28"/>
        </w:rPr>
        <w:t>number</w:t>
      </w:r>
      <w:proofErr w:type="spellEnd"/>
      <w:r w:rsidRPr="004B5062">
        <w:rPr>
          <w:sz w:val="28"/>
        </w:rPr>
        <w:t>);</w:t>
      </w:r>
    </w:p>
    <w:p w:rsidR="004B5062" w:rsidRPr="004B5062" w:rsidRDefault="004B5062" w:rsidP="004B5062">
      <w:pPr>
        <w:rPr>
          <w:sz w:val="28"/>
        </w:rPr>
      </w:pPr>
      <w:r w:rsidRPr="004B5062">
        <w:rPr>
          <w:sz w:val="28"/>
        </w:rPr>
        <w:t xml:space="preserve">    </w:t>
      </w:r>
    </w:p>
    <w:p w:rsidR="004B5062" w:rsidRPr="004B5062" w:rsidRDefault="004B5062" w:rsidP="004B5062">
      <w:pPr>
        <w:rPr>
          <w:sz w:val="28"/>
        </w:rPr>
      </w:pPr>
      <w:r w:rsidRPr="004B5062">
        <w:rPr>
          <w:sz w:val="28"/>
        </w:rPr>
        <w:t xml:space="preserve">    </w:t>
      </w:r>
      <w:proofErr w:type="gramStart"/>
      <w:r w:rsidRPr="004B5062">
        <w:rPr>
          <w:sz w:val="28"/>
        </w:rPr>
        <w:t>switch(</w:t>
      </w:r>
      <w:proofErr w:type="gramEnd"/>
      <w:r w:rsidRPr="004B5062">
        <w:rPr>
          <w:sz w:val="28"/>
        </w:rPr>
        <w:t>number &gt; 0){</w:t>
      </w:r>
    </w:p>
    <w:p w:rsidR="004B5062" w:rsidRPr="004B5062" w:rsidRDefault="004B5062" w:rsidP="004B5062">
      <w:pPr>
        <w:rPr>
          <w:sz w:val="28"/>
        </w:rPr>
      </w:pPr>
      <w:r w:rsidRPr="004B5062">
        <w:rPr>
          <w:sz w:val="28"/>
        </w:rPr>
        <w:t xml:space="preserve">        </w:t>
      </w:r>
    </w:p>
    <w:p w:rsidR="004B5062" w:rsidRPr="004B5062" w:rsidRDefault="004B5062" w:rsidP="004B5062">
      <w:pPr>
        <w:rPr>
          <w:sz w:val="28"/>
        </w:rPr>
      </w:pPr>
      <w:r w:rsidRPr="004B5062">
        <w:rPr>
          <w:sz w:val="28"/>
        </w:rPr>
        <w:t xml:space="preserve">    case 1:</w:t>
      </w:r>
    </w:p>
    <w:p w:rsidR="004B5062" w:rsidRPr="004B5062" w:rsidRDefault="004B5062" w:rsidP="004B5062">
      <w:pPr>
        <w:rPr>
          <w:sz w:val="28"/>
        </w:rPr>
      </w:pPr>
      <w:r w:rsidRPr="004B5062">
        <w:rPr>
          <w:sz w:val="28"/>
        </w:rPr>
        <w:t xml:space="preserve">    </w:t>
      </w:r>
      <w:proofErr w:type="spellStart"/>
      <w:proofErr w:type="gramStart"/>
      <w:r w:rsidRPr="004B5062">
        <w:rPr>
          <w:sz w:val="28"/>
        </w:rPr>
        <w:t>printf</w:t>
      </w:r>
      <w:proofErr w:type="spellEnd"/>
      <w:r w:rsidRPr="004B5062">
        <w:rPr>
          <w:sz w:val="28"/>
        </w:rPr>
        <w:t>(</w:t>
      </w:r>
      <w:proofErr w:type="gramEnd"/>
      <w:r w:rsidRPr="004B5062">
        <w:rPr>
          <w:sz w:val="28"/>
        </w:rPr>
        <w:t>"Enter %d positive:\</w:t>
      </w:r>
      <w:proofErr w:type="spellStart"/>
      <w:r w:rsidRPr="004B5062">
        <w:rPr>
          <w:sz w:val="28"/>
        </w:rPr>
        <w:t>n",number</w:t>
      </w:r>
      <w:proofErr w:type="spellEnd"/>
      <w:r w:rsidRPr="004B5062">
        <w:rPr>
          <w:sz w:val="28"/>
        </w:rPr>
        <w:t>);</w:t>
      </w:r>
    </w:p>
    <w:p w:rsidR="004B5062" w:rsidRPr="004B5062" w:rsidRDefault="004B5062" w:rsidP="004B5062">
      <w:pPr>
        <w:rPr>
          <w:sz w:val="28"/>
        </w:rPr>
      </w:pPr>
      <w:r w:rsidRPr="004B5062">
        <w:rPr>
          <w:sz w:val="28"/>
        </w:rPr>
        <w:t xml:space="preserve">    break;</w:t>
      </w:r>
    </w:p>
    <w:p w:rsidR="004B5062" w:rsidRPr="004B5062" w:rsidRDefault="004B5062" w:rsidP="004B5062">
      <w:pPr>
        <w:rPr>
          <w:sz w:val="28"/>
        </w:rPr>
      </w:pPr>
      <w:r w:rsidRPr="004B5062">
        <w:rPr>
          <w:sz w:val="28"/>
        </w:rPr>
        <w:t xml:space="preserve">    case 0:</w:t>
      </w:r>
    </w:p>
    <w:p w:rsidR="004B5062" w:rsidRPr="004B5062" w:rsidRDefault="004B5062" w:rsidP="004B5062">
      <w:pPr>
        <w:rPr>
          <w:sz w:val="28"/>
        </w:rPr>
      </w:pPr>
      <w:r w:rsidRPr="004B5062">
        <w:rPr>
          <w:sz w:val="28"/>
        </w:rPr>
        <w:t xml:space="preserve">    </w:t>
      </w:r>
      <w:proofErr w:type="gramStart"/>
      <w:r w:rsidRPr="004B5062">
        <w:rPr>
          <w:sz w:val="28"/>
        </w:rPr>
        <w:t>switch(</w:t>
      </w:r>
      <w:proofErr w:type="gramEnd"/>
      <w:r w:rsidRPr="004B5062">
        <w:rPr>
          <w:sz w:val="28"/>
        </w:rPr>
        <w:t>number &lt; 0){</w:t>
      </w:r>
    </w:p>
    <w:p w:rsidR="004B5062" w:rsidRPr="004B5062" w:rsidRDefault="004B5062" w:rsidP="004B5062">
      <w:pPr>
        <w:rPr>
          <w:sz w:val="28"/>
        </w:rPr>
      </w:pPr>
      <w:r w:rsidRPr="004B5062">
        <w:rPr>
          <w:sz w:val="28"/>
        </w:rPr>
        <w:t xml:space="preserve">    case 1:</w:t>
      </w:r>
    </w:p>
    <w:p w:rsidR="004B5062" w:rsidRPr="004B5062" w:rsidRDefault="004B5062" w:rsidP="004B5062">
      <w:pPr>
        <w:rPr>
          <w:sz w:val="28"/>
        </w:rPr>
      </w:pPr>
      <w:r w:rsidRPr="004B5062">
        <w:rPr>
          <w:sz w:val="28"/>
        </w:rPr>
        <w:t xml:space="preserve">    </w:t>
      </w:r>
      <w:proofErr w:type="spellStart"/>
      <w:proofErr w:type="gramStart"/>
      <w:r w:rsidRPr="004B5062">
        <w:rPr>
          <w:sz w:val="28"/>
        </w:rPr>
        <w:t>printf</w:t>
      </w:r>
      <w:proofErr w:type="spellEnd"/>
      <w:r w:rsidRPr="004B5062">
        <w:rPr>
          <w:sz w:val="28"/>
        </w:rPr>
        <w:t>(</w:t>
      </w:r>
      <w:proofErr w:type="gramEnd"/>
      <w:r w:rsidRPr="004B5062">
        <w:rPr>
          <w:sz w:val="28"/>
        </w:rPr>
        <w:t>"Enter %d negative:\</w:t>
      </w:r>
      <w:proofErr w:type="spellStart"/>
      <w:r w:rsidRPr="004B5062">
        <w:rPr>
          <w:sz w:val="28"/>
        </w:rPr>
        <w:t>n",number</w:t>
      </w:r>
      <w:proofErr w:type="spellEnd"/>
      <w:r w:rsidRPr="004B5062">
        <w:rPr>
          <w:sz w:val="28"/>
        </w:rPr>
        <w:t>);</w:t>
      </w:r>
    </w:p>
    <w:p w:rsidR="004B5062" w:rsidRPr="004B5062" w:rsidRDefault="004B5062" w:rsidP="004B5062">
      <w:pPr>
        <w:rPr>
          <w:sz w:val="28"/>
        </w:rPr>
      </w:pPr>
      <w:r w:rsidRPr="004B5062">
        <w:rPr>
          <w:sz w:val="28"/>
        </w:rPr>
        <w:t xml:space="preserve">    break;</w:t>
      </w:r>
    </w:p>
    <w:p w:rsidR="004B5062" w:rsidRPr="004B5062" w:rsidRDefault="004B5062" w:rsidP="004B5062">
      <w:pPr>
        <w:rPr>
          <w:sz w:val="28"/>
        </w:rPr>
      </w:pPr>
      <w:r w:rsidRPr="004B5062">
        <w:rPr>
          <w:sz w:val="28"/>
        </w:rPr>
        <w:t xml:space="preserve">    case 0:</w:t>
      </w:r>
    </w:p>
    <w:p w:rsidR="004B5062" w:rsidRPr="004B5062" w:rsidRDefault="004B5062" w:rsidP="004B5062">
      <w:pPr>
        <w:rPr>
          <w:sz w:val="28"/>
        </w:rPr>
      </w:pPr>
      <w:r w:rsidRPr="004B5062">
        <w:rPr>
          <w:sz w:val="28"/>
        </w:rPr>
        <w:t xml:space="preserve">    </w:t>
      </w:r>
      <w:proofErr w:type="spellStart"/>
      <w:proofErr w:type="gramStart"/>
      <w:r w:rsidRPr="004B5062">
        <w:rPr>
          <w:sz w:val="28"/>
        </w:rPr>
        <w:t>printf</w:t>
      </w:r>
      <w:proofErr w:type="spellEnd"/>
      <w:r w:rsidRPr="004B5062">
        <w:rPr>
          <w:sz w:val="28"/>
        </w:rPr>
        <w:t>(</w:t>
      </w:r>
      <w:proofErr w:type="gramEnd"/>
      <w:r w:rsidRPr="004B5062">
        <w:rPr>
          <w:sz w:val="28"/>
        </w:rPr>
        <w:t>"Enter %d zero:\</w:t>
      </w:r>
      <w:proofErr w:type="spellStart"/>
      <w:r w:rsidRPr="004B5062">
        <w:rPr>
          <w:sz w:val="28"/>
        </w:rPr>
        <w:t>n",number</w:t>
      </w:r>
      <w:proofErr w:type="spellEnd"/>
      <w:r w:rsidRPr="004B5062">
        <w:rPr>
          <w:sz w:val="28"/>
        </w:rPr>
        <w:t>);</w:t>
      </w:r>
    </w:p>
    <w:p w:rsidR="004B5062" w:rsidRPr="004B5062" w:rsidRDefault="004B5062" w:rsidP="004B5062">
      <w:pPr>
        <w:rPr>
          <w:sz w:val="28"/>
        </w:rPr>
      </w:pPr>
      <w:r w:rsidRPr="004B5062">
        <w:rPr>
          <w:sz w:val="28"/>
        </w:rPr>
        <w:t xml:space="preserve">    break;</w:t>
      </w:r>
    </w:p>
    <w:p w:rsidR="004B5062" w:rsidRPr="004B5062" w:rsidRDefault="004B5062" w:rsidP="004B5062">
      <w:pPr>
        <w:rPr>
          <w:sz w:val="28"/>
        </w:rPr>
      </w:pPr>
      <w:r w:rsidRPr="004B5062">
        <w:rPr>
          <w:sz w:val="28"/>
        </w:rPr>
        <w:t xml:space="preserve">    }</w:t>
      </w:r>
    </w:p>
    <w:p w:rsidR="004B5062" w:rsidRPr="004B5062" w:rsidRDefault="004B5062" w:rsidP="004B5062">
      <w:pPr>
        <w:rPr>
          <w:sz w:val="28"/>
        </w:rPr>
      </w:pPr>
      <w:r w:rsidRPr="004B5062">
        <w:rPr>
          <w:sz w:val="28"/>
        </w:rPr>
        <w:t xml:space="preserve">      break;</w:t>
      </w:r>
    </w:p>
    <w:p w:rsidR="004B5062" w:rsidRPr="004B5062" w:rsidRDefault="004B5062" w:rsidP="004B5062">
      <w:pPr>
        <w:rPr>
          <w:sz w:val="28"/>
        </w:rPr>
      </w:pPr>
      <w:r w:rsidRPr="004B5062">
        <w:rPr>
          <w:sz w:val="28"/>
        </w:rPr>
        <w:t xml:space="preserve">    }</w:t>
      </w:r>
    </w:p>
    <w:p w:rsidR="004B5062" w:rsidRPr="004B5062" w:rsidRDefault="004B5062" w:rsidP="004B5062">
      <w:pPr>
        <w:rPr>
          <w:sz w:val="28"/>
        </w:rPr>
      </w:pPr>
      <w:r w:rsidRPr="004B5062">
        <w:rPr>
          <w:sz w:val="28"/>
        </w:rPr>
        <w:t xml:space="preserve">   </w:t>
      </w:r>
    </w:p>
    <w:p w:rsidR="004B5062" w:rsidRPr="004B5062" w:rsidRDefault="004B5062" w:rsidP="004B5062">
      <w:pPr>
        <w:rPr>
          <w:sz w:val="28"/>
        </w:rPr>
      </w:pPr>
      <w:r w:rsidRPr="004B5062">
        <w:rPr>
          <w:sz w:val="28"/>
        </w:rPr>
        <w:lastRenderedPageBreak/>
        <w:t xml:space="preserve">    return 0;</w:t>
      </w:r>
    </w:p>
    <w:p w:rsidR="004B5062" w:rsidRPr="004B5062" w:rsidRDefault="004B5062" w:rsidP="004B5062">
      <w:pPr>
        <w:rPr>
          <w:sz w:val="28"/>
        </w:rPr>
      </w:pPr>
      <w:r w:rsidRPr="004B5062">
        <w:rPr>
          <w:sz w:val="28"/>
        </w:rPr>
        <w:t>}</w:t>
      </w:r>
    </w:p>
    <w:p w:rsidR="004B5062" w:rsidRPr="009A6853" w:rsidRDefault="004B5062" w:rsidP="004B5062">
      <w:pPr>
        <w:rPr>
          <w:b/>
          <w:sz w:val="36"/>
        </w:rPr>
      </w:pPr>
    </w:p>
    <w:p w:rsidR="009A6853" w:rsidRDefault="009A6853" w:rsidP="009A6853">
      <w:pPr>
        <w:rPr>
          <w:b/>
          <w:sz w:val="36"/>
        </w:rPr>
      </w:pPr>
      <w:proofErr w:type="gramStart"/>
      <w:r w:rsidRPr="009A6853">
        <w:rPr>
          <w:b/>
          <w:sz w:val="36"/>
        </w:rPr>
        <w:t>OUTPUT :</w:t>
      </w:r>
      <w:proofErr w:type="gramEnd"/>
    </w:p>
    <w:p w:rsidR="009A6853" w:rsidRDefault="009A6853" w:rsidP="009A6853">
      <w:pPr>
        <w:rPr>
          <w:b/>
          <w:sz w:val="36"/>
        </w:rPr>
      </w:pPr>
    </w:p>
    <w:p w:rsidR="004B5062" w:rsidRPr="004B5062" w:rsidRDefault="004B5062" w:rsidP="004B5062">
      <w:pPr>
        <w:rPr>
          <w:sz w:val="28"/>
        </w:rPr>
      </w:pPr>
      <w:r w:rsidRPr="004B5062">
        <w:rPr>
          <w:sz w:val="28"/>
        </w:rPr>
        <w:t>Enter a number:12</w:t>
      </w:r>
    </w:p>
    <w:p w:rsidR="004B5062" w:rsidRPr="004B5062" w:rsidRDefault="004B5062" w:rsidP="004B5062">
      <w:pPr>
        <w:rPr>
          <w:sz w:val="28"/>
        </w:rPr>
      </w:pPr>
      <w:r w:rsidRPr="004B5062">
        <w:rPr>
          <w:sz w:val="28"/>
        </w:rPr>
        <w:t>Enter 12 positive:</w:t>
      </w:r>
    </w:p>
    <w:p w:rsidR="004B5062" w:rsidRPr="004B5062" w:rsidRDefault="004B5062" w:rsidP="004B5062">
      <w:pPr>
        <w:rPr>
          <w:sz w:val="28"/>
        </w:rPr>
      </w:pPr>
    </w:p>
    <w:p w:rsidR="004B5062" w:rsidRPr="004B5062" w:rsidRDefault="004B5062" w:rsidP="004B5062">
      <w:pPr>
        <w:rPr>
          <w:sz w:val="28"/>
        </w:rPr>
      </w:pPr>
    </w:p>
    <w:p w:rsidR="004B5062" w:rsidRPr="004B5062" w:rsidRDefault="004B5062" w:rsidP="004B5062">
      <w:pPr>
        <w:rPr>
          <w:sz w:val="28"/>
        </w:rPr>
      </w:pPr>
      <w:r w:rsidRPr="004B5062">
        <w:rPr>
          <w:sz w:val="28"/>
        </w:rPr>
        <w:t>=== Code Execution Successful ===</w:t>
      </w:r>
    </w:p>
    <w:p w:rsidR="004B5062" w:rsidRDefault="004B5062" w:rsidP="004B5062">
      <w:pPr>
        <w:rPr>
          <w:b/>
          <w:sz w:val="36"/>
        </w:rPr>
      </w:pPr>
    </w:p>
    <w:p w:rsidR="009A6853" w:rsidRDefault="009A6853" w:rsidP="009A6853">
      <w:pPr>
        <w:rPr>
          <w:b/>
          <w:sz w:val="36"/>
        </w:rPr>
      </w:pPr>
      <w:proofErr w:type="gramStart"/>
      <w:r>
        <w:rPr>
          <w:b/>
          <w:sz w:val="36"/>
        </w:rPr>
        <w:t>QUESTION :</w:t>
      </w:r>
      <w:proofErr w:type="gramEnd"/>
      <w:r>
        <w:rPr>
          <w:b/>
          <w:sz w:val="36"/>
        </w:rPr>
        <w:t xml:space="preserve"> 2</w:t>
      </w:r>
    </w:p>
    <w:p w:rsidR="009A6853" w:rsidRDefault="009A6853" w:rsidP="009A6853">
      <w:pPr>
        <w:rPr>
          <w:b/>
          <w:sz w:val="36"/>
        </w:rPr>
      </w:pPr>
    </w:p>
    <w:p w:rsidR="009A6853" w:rsidRPr="009A6853" w:rsidRDefault="009A6853" w:rsidP="009A6853">
      <w:pPr>
        <w:rPr>
          <w:sz w:val="28"/>
        </w:rPr>
      </w:pPr>
      <w:r>
        <w:rPr>
          <w:sz w:val="28"/>
        </w:rPr>
        <w:t>Create a C program to find the smallest element in an 1D array.</w:t>
      </w:r>
    </w:p>
    <w:p w:rsidR="009A6853" w:rsidRPr="009A6853" w:rsidRDefault="009A6853" w:rsidP="009A6853">
      <w:pPr>
        <w:rPr>
          <w:b/>
          <w:sz w:val="36"/>
        </w:rPr>
      </w:pPr>
    </w:p>
    <w:p w:rsidR="009A6853" w:rsidRDefault="009A6853" w:rsidP="009A6853">
      <w:pPr>
        <w:rPr>
          <w:b/>
          <w:sz w:val="36"/>
        </w:rPr>
      </w:pPr>
      <w:proofErr w:type="gramStart"/>
      <w:r w:rsidRPr="009A6853">
        <w:rPr>
          <w:b/>
          <w:sz w:val="36"/>
        </w:rPr>
        <w:t>CODE :</w:t>
      </w:r>
      <w:proofErr w:type="gramEnd"/>
    </w:p>
    <w:p w:rsidR="004A41D1" w:rsidRDefault="004A41D1" w:rsidP="009A6853">
      <w:pPr>
        <w:rPr>
          <w:b/>
          <w:sz w:val="36"/>
        </w:rPr>
      </w:pPr>
    </w:p>
    <w:p w:rsidR="004A41D1" w:rsidRPr="004A41D1" w:rsidRDefault="004A41D1" w:rsidP="004A41D1">
      <w:pPr>
        <w:rPr>
          <w:sz w:val="28"/>
        </w:rPr>
      </w:pPr>
      <w:r w:rsidRPr="004A41D1">
        <w:rPr>
          <w:sz w:val="28"/>
        </w:rPr>
        <w:t>#include &lt;</w:t>
      </w:r>
      <w:proofErr w:type="spellStart"/>
      <w:r w:rsidRPr="004A41D1">
        <w:rPr>
          <w:sz w:val="28"/>
        </w:rPr>
        <w:t>stdio.h</w:t>
      </w:r>
      <w:proofErr w:type="spellEnd"/>
      <w:r w:rsidRPr="004A41D1">
        <w:rPr>
          <w:sz w:val="28"/>
        </w:rPr>
        <w:t>&gt;</w:t>
      </w:r>
    </w:p>
    <w:p w:rsidR="004A41D1" w:rsidRPr="004A41D1" w:rsidRDefault="004A41D1" w:rsidP="004A41D1">
      <w:pPr>
        <w:rPr>
          <w:sz w:val="28"/>
        </w:rPr>
      </w:pPr>
    </w:p>
    <w:p w:rsidR="004A41D1" w:rsidRPr="004A41D1" w:rsidRDefault="004A41D1" w:rsidP="004A41D1">
      <w:pPr>
        <w:rPr>
          <w:sz w:val="28"/>
        </w:rPr>
      </w:pPr>
      <w:proofErr w:type="spellStart"/>
      <w:r w:rsidRPr="004A41D1">
        <w:rPr>
          <w:sz w:val="28"/>
        </w:rPr>
        <w:t>int</w:t>
      </w:r>
      <w:proofErr w:type="spellEnd"/>
      <w:r w:rsidRPr="004A41D1">
        <w:rPr>
          <w:sz w:val="28"/>
        </w:rPr>
        <w:t xml:space="preserve"> </w:t>
      </w:r>
      <w:proofErr w:type="gramStart"/>
      <w:r w:rsidRPr="004A41D1">
        <w:rPr>
          <w:sz w:val="28"/>
        </w:rPr>
        <w:t>main(</w:t>
      </w:r>
      <w:proofErr w:type="gramEnd"/>
      <w:r w:rsidRPr="004A41D1">
        <w:rPr>
          <w:sz w:val="28"/>
        </w:rPr>
        <w:t>) {</w:t>
      </w:r>
    </w:p>
    <w:p w:rsidR="004A41D1" w:rsidRPr="004A41D1" w:rsidRDefault="004A41D1" w:rsidP="004A41D1">
      <w:pPr>
        <w:rPr>
          <w:sz w:val="28"/>
        </w:rPr>
      </w:pPr>
      <w:r w:rsidRPr="004A41D1">
        <w:rPr>
          <w:sz w:val="28"/>
        </w:rPr>
        <w:t xml:space="preserve">    </w:t>
      </w:r>
    </w:p>
    <w:p w:rsidR="004A41D1" w:rsidRPr="004A41D1" w:rsidRDefault="004A41D1" w:rsidP="004A41D1">
      <w:pPr>
        <w:rPr>
          <w:sz w:val="28"/>
        </w:rPr>
      </w:pPr>
      <w:r w:rsidRPr="004A41D1">
        <w:rPr>
          <w:sz w:val="28"/>
        </w:rPr>
        <w:t xml:space="preserve">    </w:t>
      </w:r>
      <w:proofErr w:type="spellStart"/>
      <w:r w:rsidRPr="004A41D1">
        <w:rPr>
          <w:sz w:val="28"/>
        </w:rPr>
        <w:t>int</w:t>
      </w:r>
      <w:proofErr w:type="spellEnd"/>
      <w:r w:rsidRPr="004A41D1">
        <w:rPr>
          <w:sz w:val="28"/>
        </w:rPr>
        <w:t xml:space="preserve"> </w:t>
      </w:r>
      <w:proofErr w:type="gramStart"/>
      <w:r w:rsidRPr="004A41D1">
        <w:rPr>
          <w:sz w:val="28"/>
        </w:rPr>
        <w:t>array[</w:t>
      </w:r>
      <w:proofErr w:type="gramEnd"/>
      <w:r w:rsidRPr="004A41D1">
        <w:rPr>
          <w:sz w:val="28"/>
        </w:rPr>
        <w:t xml:space="preserve">100],size, </w:t>
      </w:r>
      <w:proofErr w:type="spellStart"/>
      <w:r w:rsidRPr="004A41D1">
        <w:rPr>
          <w:sz w:val="28"/>
        </w:rPr>
        <w:t>i</w:t>
      </w:r>
      <w:proofErr w:type="spellEnd"/>
      <w:r w:rsidRPr="004A41D1">
        <w:rPr>
          <w:sz w:val="28"/>
        </w:rPr>
        <w:t>;</w:t>
      </w:r>
    </w:p>
    <w:p w:rsidR="004A41D1" w:rsidRPr="004A41D1" w:rsidRDefault="004A41D1" w:rsidP="004A41D1">
      <w:pPr>
        <w:rPr>
          <w:sz w:val="28"/>
        </w:rPr>
      </w:pPr>
      <w:r w:rsidRPr="004A41D1">
        <w:rPr>
          <w:sz w:val="28"/>
        </w:rPr>
        <w:t xml:space="preserve">    </w:t>
      </w:r>
      <w:proofErr w:type="spellStart"/>
      <w:r w:rsidRPr="004A41D1">
        <w:rPr>
          <w:sz w:val="28"/>
        </w:rPr>
        <w:t>int</w:t>
      </w:r>
      <w:proofErr w:type="spellEnd"/>
      <w:r w:rsidRPr="004A41D1">
        <w:rPr>
          <w:sz w:val="28"/>
        </w:rPr>
        <w:t xml:space="preserve"> min;</w:t>
      </w:r>
    </w:p>
    <w:p w:rsidR="004A41D1" w:rsidRPr="004A41D1" w:rsidRDefault="004A41D1" w:rsidP="004A41D1">
      <w:pPr>
        <w:rPr>
          <w:sz w:val="28"/>
        </w:rPr>
      </w:pPr>
      <w:r w:rsidRPr="004A41D1">
        <w:rPr>
          <w:sz w:val="28"/>
        </w:rPr>
        <w:t xml:space="preserve">    </w:t>
      </w:r>
    </w:p>
    <w:p w:rsidR="004A41D1" w:rsidRPr="004A41D1" w:rsidRDefault="004A41D1" w:rsidP="004A41D1">
      <w:pPr>
        <w:rPr>
          <w:sz w:val="28"/>
        </w:rPr>
      </w:pPr>
      <w:r w:rsidRPr="004A41D1">
        <w:rPr>
          <w:sz w:val="28"/>
        </w:rPr>
        <w:t xml:space="preserve">    </w:t>
      </w:r>
      <w:proofErr w:type="spellStart"/>
      <w:proofErr w:type="gramStart"/>
      <w:r w:rsidRPr="004A41D1">
        <w:rPr>
          <w:sz w:val="28"/>
        </w:rPr>
        <w:t>printf</w:t>
      </w:r>
      <w:proofErr w:type="spellEnd"/>
      <w:r w:rsidRPr="004A41D1">
        <w:rPr>
          <w:sz w:val="28"/>
        </w:rPr>
        <w:t>(</w:t>
      </w:r>
      <w:proofErr w:type="gramEnd"/>
      <w:r w:rsidRPr="004A41D1">
        <w:rPr>
          <w:sz w:val="28"/>
        </w:rPr>
        <w:t>"Enter the size of the array:");</w:t>
      </w:r>
    </w:p>
    <w:p w:rsidR="004A41D1" w:rsidRPr="004A41D1" w:rsidRDefault="004A41D1" w:rsidP="004A41D1">
      <w:pPr>
        <w:rPr>
          <w:sz w:val="28"/>
        </w:rPr>
      </w:pPr>
      <w:r w:rsidRPr="004A41D1">
        <w:rPr>
          <w:sz w:val="28"/>
        </w:rPr>
        <w:t xml:space="preserve">    </w:t>
      </w:r>
      <w:proofErr w:type="spellStart"/>
      <w:r w:rsidRPr="004A41D1">
        <w:rPr>
          <w:sz w:val="28"/>
        </w:rPr>
        <w:t>scanf</w:t>
      </w:r>
      <w:proofErr w:type="spellEnd"/>
      <w:r w:rsidRPr="004A41D1">
        <w:rPr>
          <w:sz w:val="28"/>
        </w:rPr>
        <w:t>("%</w:t>
      </w:r>
      <w:proofErr w:type="spellStart"/>
      <w:r w:rsidRPr="004A41D1">
        <w:rPr>
          <w:sz w:val="28"/>
        </w:rPr>
        <w:t>d</w:t>
      </w:r>
      <w:proofErr w:type="gramStart"/>
      <w:r w:rsidRPr="004A41D1">
        <w:rPr>
          <w:sz w:val="28"/>
        </w:rPr>
        <w:t>",&amp;</w:t>
      </w:r>
      <w:proofErr w:type="gramEnd"/>
      <w:r w:rsidRPr="004A41D1">
        <w:rPr>
          <w:sz w:val="28"/>
        </w:rPr>
        <w:t>size</w:t>
      </w:r>
      <w:proofErr w:type="spellEnd"/>
      <w:r w:rsidRPr="004A41D1">
        <w:rPr>
          <w:sz w:val="28"/>
        </w:rPr>
        <w:t>);</w:t>
      </w:r>
    </w:p>
    <w:p w:rsidR="004A41D1" w:rsidRPr="004A41D1" w:rsidRDefault="004A41D1" w:rsidP="004A41D1">
      <w:pPr>
        <w:rPr>
          <w:sz w:val="28"/>
        </w:rPr>
      </w:pPr>
      <w:r w:rsidRPr="004A41D1">
        <w:rPr>
          <w:sz w:val="28"/>
        </w:rPr>
        <w:t xml:space="preserve">    </w:t>
      </w:r>
    </w:p>
    <w:p w:rsidR="004A41D1" w:rsidRPr="004A41D1" w:rsidRDefault="004A41D1" w:rsidP="004A41D1">
      <w:pPr>
        <w:rPr>
          <w:sz w:val="28"/>
        </w:rPr>
      </w:pPr>
      <w:r w:rsidRPr="004A41D1">
        <w:rPr>
          <w:sz w:val="28"/>
        </w:rPr>
        <w:t xml:space="preserve">    </w:t>
      </w:r>
      <w:proofErr w:type="spellStart"/>
      <w:proofErr w:type="gramStart"/>
      <w:r w:rsidRPr="004A41D1">
        <w:rPr>
          <w:sz w:val="28"/>
        </w:rPr>
        <w:t>printf</w:t>
      </w:r>
      <w:proofErr w:type="spellEnd"/>
      <w:r w:rsidRPr="004A41D1">
        <w:rPr>
          <w:sz w:val="28"/>
        </w:rPr>
        <w:t>(</w:t>
      </w:r>
      <w:proofErr w:type="gramEnd"/>
      <w:r w:rsidRPr="004A41D1">
        <w:rPr>
          <w:sz w:val="28"/>
        </w:rPr>
        <w:t>"Enter %d elements:\</w:t>
      </w:r>
      <w:proofErr w:type="spellStart"/>
      <w:r w:rsidRPr="004A41D1">
        <w:rPr>
          <w:sz w:val="28"/>
        </w:rPr>
        <w:t>n",size</w:t>
      </w:r>
      <w:proofErr w:type="spellEnd"/>
      <w:r w:rsidRPr="004A41D1">
        <w:rPr>
          <w:sz w:val="28"/>
        </w:rPr>
        <w:t>);</w:t>
      </w:r>
    </w:p>
    <w:p w:rsidR="004A41D1" w:rsidRPr="004A41D1" w:rsidRDefault="004A41D1" w:rsidP="004A41D1">
      <w:pPr>
        <w:rPr>
          <w:sz w:val="28"/>
        </w:rPr>
      </w:pPr>
      <w:r w:rsidRPr="004A41D1">
        <w:rPr>
          <w:sz w:val="28"/>
        </w:rPr>
        <w:t xml:space="preserve">    for(</w:t>
      </w:r>
      <w:proofErr w:type="spellStart"/>
      <w:r w:rsidRPr="004A41D1">
        <w:rPr>
          <w:sz w:val="28"/>
        </w:rPr>
        <w:t>i</w:t>
      </w:r>
      <w:proofErr w:type="spellEnd"/>
      <w:r w:rsidRPr="004A41D1">
        <w:rPr>
          <w:sz w:val="28"/>
        </w:rPr>
        <w:t>=</w:t>
      </w:r>
      <w:proofErr w:type="gramStart"/>
      <w:r w:rsidRPr="004A41D1">
        <w:rPr>
          <w:sz w:val="28"/>
        </w:rPr>
        <w:t>0;i</w:t>
      </w:r>
      <w:proofErr w:type="gramEnd"/>
      <w:r w:rsidRPr="004A41D1">
        <w:rPr>
          <w:sz w:val="28"/>
        </w:rPr>
        <w:t>&lt;</w:t>
      </w:r>
      <w:proofErr w:type="spellStart"/>
      <w:r w:rsidRPr="004A41D1">
        <w:rPr>
          <w:sz w:val="28"/>
        </w:rPr>
        <w:t>size;i</w:t>
      </w:r>
      <w:proofErr w:type="spellEnd"/>
      <w:r w:rsidRPr="004A41D1">
        <w:rPr>
          <w:sz w:val="28"/>
        </w:rPr>
        <w:t>++){</w:t>
      </w:r>
    </w:p>
    <w:p w:rsidR="004A41D1" w:rsidRPr="004A41D1" w:rsidRDefault="004A41D1" w:rsidP="004A41D1">
      <w:pPr>
        <w:rPr>
          <w:sz w:val="28"/>
        </w:rPr>
      </w:pPr>
      <w:r w:rsidRPr="004A41D1">
        <w:rPr>
          <w:sz w:val="28"/>
        </w:rPr>
        <w:t xml:space="preserve">        </w:t>
      </w:r>
      <w:proofErr w:type="spellStart"/>
      <w:r w:rsidRPr="004A41D1">
        <w:rPr>
          <w:sz w:val="28"/>
        </w:rPr>
        <w:t>scanf</w:t>
      </w:r>
      <w:proofErr w:type="spellEnd"/>
      <w:r w:rsidRPr="004A41D1">
        <w:rPr>
          <w:sz w:val="28"/>
        </w:rPr>
        <w:t>("%</w:t>
      </w:r>
      <w:proofErr w:type="spellStart"/>
      <w:r w:rsidRPr="004A41D1">
        <w:rPr>
          <w:sz w:val="28"/>
        </w:rPr>
        <w:t>d</w:t>
      </w:r>
      <w:proofErr w:type="gramStart"/>
      <w:r w:rsidRPr="004A41D1">
        <w:rPr>
          <w:sz w:val="28"/>
        </w:rPr>
        <w:t>",&amp;</w:t>
      </w:r>
      <w:proofErr w:type="gramEnd"/>
      <w:r w:rsidRPr="004A41D1">
        <w:rPr>
          <w:sz w:val="28"/>
        </w:rPr>
        <w:t>array</w:t>
      </w:r>
      <w:proofErr w:type="spellEnd"/>
      <w:r w:rsidRPr="004A41D1">
        <w:rPr>
          <w:sz w:val="28"/>
        </w:rPr>
        <w:t>[</w:t>
      </w:r>
      <w:proofErr w:type="spellStart"/>
      <w:r w:rsidRPr="004A41D1">
        <w:rPr>
          <w:sz w:val="28"/>
        </w:rPr>
        <w:t>i</w:t>
      </w:r>
      <w:proofErr w:type="spellEnd"/>
      <w:r w:rsidRPr="004A41D1">
        <w:rPr>
          <w:sz w:val="28"/>
        </w:rPr>
        <w:t>]);</w:t>
      </w:r>
    </w:p>
    <w:p w:rsidR="004A41D1" w:rsidRPr="004A41D1" w:rsidRDefault="004A41D1" w:rsidP="004A41D1">
      <w:pPr>
        <w:rPr>
          <w:sz w:val="28"/>
        </w:rPr>
      </w:pPr>
      <w:r w:rsidRPr="004A41D1">
        <w:rPr>
          <w:sz w:val="28"/>
        </w:rPr>
        <w:t xml:space="preserve">    }</w:t>
      </w:r>
    </w:p>
    <w:p w:rsidR="004A41D1" w:rsidRPr="004A41D1" w:rsidRDefault="004A41D1" w:rsidP="004A41D1">
      <w:pPr>
        <w:rPr>
          <w:sz w:val="28"/>
        </w:rPr>
      </w:pPr>
      <w:r w:rsidRPr="004A41D1">
        <w:rPr>
          <w:sz w:val="28"/>
        </w:rPr>
        <w:t xml:space="preserve">    </w:t>
      </w:r>
    </w:p>
    <w:p w:rsidR="004A41D1" w:rsidRPr="004A41D1" w:rsidRDefault="004A41D1" w:rsidP="004A41D1">
      <w:pPr>
        <w:rPr>
          <w:sz w:val="28"/>
        </w:rPr>
      </w:pPr>
      <w:r w:rsidRPr="004A41D1">
        <w:rPr>
          <w:sz w:val="28"/>
        </w:rPr>
        <w:t xml:space="preserve">    min = </w:t>
      </w:r>
      <w:proofErr w:type="gramStart"/>
      <w:r w:rsidRPr="004A41D1">
        <w:rPr>
          <w:sz w:val="28"/>
        </w:rPr>
        <w:t>array[</w:t>
      </w:r>
      <w:proofErr w:type="gramEnd"/>
      <w:r w:rsidRPr="004A41D1">
        <w:rPr>
          <w:sz w:val="28"/>
        </w:rPr>
        <w:t>0];</w:t>
      </w:r>
    </w:p>
    <w:p w:rsidR="004A41D1" w:rsidRPr="004A41D1" w:rsidRDefault="004A41D1" w:rsidP="004A41D1">
      <w:pPr>
        <w:rPr>
          <w:sz w:val="28"/>
        </w:rPr>
      </w:pPr>
      <w:r w:rsidRPr="004A41D1">
        <w:rPr>
          <w:sz w:val="28"/>
        </w:rPr>
        <w:t xml:space="preserve">    </w:t>
      </w:r>
    </w:p>
    <w:p w:rsidR="004A41D1" w:rsidRPr="004A41D1" w:rsidRDefault="004A41D1" w:rsidP="004A41D1">
      <w:pPr>
        <w:rPr>
          <w:sz w:val="28"/>
        </w:rPr>
      </w:pPr>
      <w:r w:rsidRPr="004A41D1">
        <w:rPr>
          <w:sz w:val="28"/>
        </w:rPr>
        <w:t xml:space="preserve">    for(</w:t>
      </w:r>
      <w:proofErr w:type="spellStart"/>
      <w:r w:rsidRPr="004A41D1">
        <w:rPr>
          <w:sz w:val="28"/>
        </w:rPr>
        <w:t>i</w:t>
      </w:r>
      <w:proofErr w:type="spellEnd"/>
      <w:r w:rsidRPr="004A41D1">
        <w:rPr>
          <w:sz w:val="28"/>
        </w:rPr>
        <w:t>=</w:t>
      </w:r>
      <w:proofErr w:type="gramStart"/>
      <w:r w:rsidRPr="004A41D1">
        <w:rPr>
          <w:sz w:val="28"/>
        </w:rPr>
        <w:t>1;i</w:t>
      </w:r>
      <w:proofErr w:type="gramEnd"/>
      <w:r w:rsidRPr="004A41D1">
        <w:rPr>
          <w:sz w:val="28"/>
        </w:rPr>
        <w:t>&lt;</w:t>
      </w:r>
      <w:proofErr w:type="spellStart"/>
      <w:r w:rsidRPr="004A41D1">
        <w:rPr>
          <w:sz w:val="28"/>
        </w:rPr>
        <w:t>size;i</w:t>
      </w:r>
      <w:proofErr w:type="spellEnd"/>
      <w:r w:rsidRPr="004A41D1">
        <w:rPr>
          <w:sz w:val="28"/>
        </w:rPr>
        <w:t>++){</w:t>
      </w:r>
    </w:p>
    <w:p w:rsidR="004A41D1" w:rsidRPr="004A41D1" w:rsidRDefault="004A41D1" w:rsidP="004A41D1">
      <w:pPr>
        <w:rPr>
          <w:sz w:val="28"/>
        </w:rPr>
      </w:pPr>
      <w:r w:rsidRPr="004A41D1">
        <w:rPr>
          <w:sz w:val="28"/>
        </w:rPr>
        <w:lastRenderedPageBreak/>
        <w:t xml:space="preserve">        if(array[</w:t>
      </w:r>
      <w:proofErr w:type="spellStart"/>
      <w:r w:rsidRPr="004A41D1">
        <w:rPr>
          <w:sz w:val="28"/>
        </w:rPr>
        <w:t>i</w:t>
      </w:r>
      <w:proofErr w:type="spellEnd"/>
      <w:r w:rsidRPr="004A41D1">
        <w:rPr>
          <w:sz w:val="28"/>
        </w:rPr>
        <w:t>]&lt;min</w:t>
      </w:r>
      <w:proofErr w:type="gramStart"/>
      <w:r w:rsidRPr="004A41D1">
        <w:rPr>
          <w:sz w:val="28"/>
        </w:rPr>
        <w:t>){</w:t>
      </w:r>
      <w:proofErr w:type="gramEnd"/>
    </w:p>
    <w:p w:rsidR="004A41D1" w:rsidRPr="004A41D1" w:rsidRDefault="004A41D1" w:rsidP="004A41D1">
      <w:pPr>
        <w:rPr>
          <w:sz w:val="28"/>
        </w:rPr>
      </w:pPr>
      <w:r w:rsidRPr="004A41D1">
        <w:rPr>
          <w:sz w:val="28"/>
        </w:rPr>
        <w:t xml:space="preserve">            min = array[</w:t>
      </w:r>
      <w:proofErr w:type="spellStart"/>
      <w:r w:rsidRPr="004A41D1">
        <w:rPr>
          <w:sz w:val="28"/>
        </w:rPr>
        <w:t>i</w:t>
      </w:r>
      <w:proofErr w:type="spellEnd"/>
      <w:r w:rsidRPr="004A41D1">
        <w:rPr>
          <w:sz w:val="28"/>
        </w:rPr>
        <w:t>];</w:t>
      </w:r>
    </w:p>
    <w:p w:rsidR="004A41D1" w:rsidRPr="004A41D1" w:rsidRDefault="004A41D1" w:rsidP="004A41D1">
      <w:pPr>
        <w:rPr>
          <w:sz w:val="28"/>
        </w:rPr>
      </w:pPr>
      <w:r w:rsidRPr="004A41D1">
        <w:rPr>
          <w:sz w:val="28"/>
        </w:rPr>
        <w:t xml:space="preserve">        }</w:t>
      </w:r>
    </w:p>
    <w:p w:rsidR="004A41D1" w:rsidRPr="004A41D1" w:rsidRDefault="004A41D1" w:rsidP="004A41D1">
      <w:pPr>
        <w:rPr>
          <w:sz w:val="28"/>
        </w:rPr>
      </w:pPr>
      <w:r w:rsidRPr="004A41D1">
        <w:rPr>
          <w:sz w:val="28"/>
        </w:rPr>
        <w:t xml:space="preserve">    }</w:t>
      </w:r>
    </w:p>
    <w:p w:rsidR="004A41D1" w:rsidRPr="004A41D1" w:rsidRDefault="004A41D1" w:rsidP="004A41D1">
      <w:pPr>
        <w:rPr>
          <w:sz w:val="28"/>
        </w:rPr>
      </w:pPr>
      <w:r w:rsidRPr="004A41D1">
        <w:rPr>
          <w:sz w:val="28"/>
        </w:rPr>
        <w:t xml:space="preserve">    </w:t>
      </w:r>
      <w:proofErr w:type="spellStart"/>
      <w:proofErr w:type="gramStart"/>
      <w:r w:rsidRPr="004A41D1">
        <w:rPr>
          <w:sz w:val="28"/>
        </w:rPr>
        <w:t>printf</w:t>
      </w:r>
      <w:proofErr w:type="spellEnd"/>
      <w:r w:rsidRPr="004A41D1">
        <w:rPr>
          <w:sz w:val="28"/>
        </w:rPr>
        <w:t>(</w:t>
      </w:r>
      <w:proofErr w:type="gramEnd"/>
      <w:r w:rsidRPr="004A41D1">
        <w:rPr>
          <w:sz w:val="28"/>
        </w:rPr>
        <w:t>"The smallest element in the array is:%d\</w:t>
      </w:r>
      <w:proofErr w:type="spellStart"/>
      <w:r w:rsidRPr="004A41D1">
        <w:rPr>
          <w:sz w:val="28"/>
        </w:rPr>
        <w:t>n",min</w:t>
      </w:r>
      <w:proofErr w:type="spellEnd"/>
      <w:r w:rsidRPr="004A41D1">
        <w:rPr>
          <w:sz w:val="28"/>
        </w:rPr>
        <w:t>);</w:t>
      </w:r>
    </w:p>
    <w:p w:rsidR="004A41D1" w:rsidRPr="004A41D1" w:rsidRDefault="004A41D1" w:rsidP="004A41D1">
      <w:pPr>
        <w:rPr>
          <w:sz w:val="28"/>
        </w:rPr>
      </w:pPr>
      <w:r w:rsidRPr="004A41D1">
        <w:rPr>
          <w:sz w:val="28"/>
        </w:rPr>
        <w:t xml:space="preserve">    </w:t>
      </w:r>
    </w:p>
    <w:p w:rsidR="004A41D1" w:rsidRPr="004A41D1" w:rsidRDefault="004A41D1" w:rsidP="004A41D1">
      <w:pPr>
        <w:rPr>
          <w:sz w:val="28"/>
        </w:rPr>
      </w:pPr>
      <w:r w:rsidRPr="004A41D1">
        <w:rPr>
          <w:sz w:val="28"/>
        </w:rPr>
        <w:t xml:space="preserve">    return 0;</w:t>
      </w:r>
    </w:p>
    <w:p w:rsidR="004A41D1" w:rsidRPr="004A41D1" w:rsidRDefault="004A41D1" w:rsidP="004A41D1">
      <w:pPr>
        <w:rPr>
          <w:sz w:val="28"/>
        </w:rPr>
      </w:pPr>
      <w:r w:rsidRPr="004A41D1">
        <w:rPr>
          <w:sz w:val="28"/>
        </w:rPr>
        <w:t>}</w:t>
      </w:r>
    </w:p>
    <w:p w:rsidR="009A6853" w:rsidRPr="009A6853" w:rsidRDefault="009A6853" w:rsidP="009A6853">
      <w:pPr>
        <w:rPr>
          <w:b/>
          <w:sz w:val="36"/>
        </w:rPr>
      </w:pPr>
    </w:p>
    <w:p w:rsidR="009A6853" w:rsidRPr="009A6853" w:rsidRDefault="009A6853" w:rsidP="009A6853">
      <w:pPr>
        <w:rPr>
          <w:b/>
          <w:sz w:val="36"/>
        </w:rPr>
      </w:pPr>
      <w:proofErr w:type="gramStart"/>
      <w:r w:rsidRPr="009A6853">
        <w:rPr>
          <w:b/>
          <w:sz w:val="36"/>
        </w:rPr>
        <w:t>OUTPUT :</w:t>
      </w:r>
      <w:proofErr w:type="gramEnd"/>
    </w:p>
    <w:p w:rsidR="009A6853" w:rsidRDefault="009A6853">
      <w:pPr>
        <w:rPr>
          <w:b/>
          <w:sz w:val="36"/>
        </w:rPr>
      </w:pPr>
      <w:r>
        <w:rPr>
          <w:b/>
          <w:sz w:val="36"/>
        </w:rPr>
        <w:br w:type="page"/>
      </w:r>
    </w:p>
    <w:p w:rsidR="004A41D1" w:rsidRPr="004A41D1" w:rsidRDefault="004A41D1" w:rsidP="004A41D1">
      <w:pPr>
        <w:rPr>
          <w:sz w:val="28"/>
        </w:rPr>
      </w:pPr>
      <w:r w:rsidRPr="004A41D1">
        <w:rPr>
          <w:sz w:val="28"/>
        </w:rPr>
        <w:lastRenderedPageBreak/>
        <w:t>Enter the size of the array:5</w:t>
      </w:r>
    </w:p>
    <w:p w:rsidR="004A41D1" w:rsidRPr="004A41D1" w:rsidRDefault="004A41D1" w:rsidP="004A41D1">
      <w:pPr>
        <w:rPr>
          <w:sz w:val="28"/>
        </w:rPr>
      </w:pPr>
      <w:r w:rsidRPr="004A41D1">
        <w:rPr>
          <w:sz w:val="28"/>
        </w:rPr>
        <w:t>Enter 5 elements:</w:t>
      </w:r>
    </w:p>
    <w:p w:rsidR="004A41D1" w:rsidRPr="004A41D1" w:rsidRDefault="004A41D1" w:rsidP="004A41D1">
      <w:pPr>
        <w:rPr>
          <w:sz w:val="28"/>
        </w:rPr>
      </w:pPr>
      <w:r w:rsidRPr="004A41D1">
        <w:rPr>
          <w:sz w:val="28"/>
        </w:rPr>
        <w:t>12</w:t>
      </w:r>
    </w:p>
    <w:p w:rsidR="004A41D1" w:rsidRPr="004A41D1" w:rsidRDefault="004A41D1" w:rsidP="004A41D1">
      <w:pPr>
        <w:rPr>
          <w:sz w:val="28"/>
        </w:rPr>
      </w:pPr>
      <w:r w:rsidRPr="004A41D1">
        <w:rPr>
          <w:sz w:val="28"/>
        </w:rPr>
        <w:t>44</w:t>
      </w:r>
    </w:p>
    <w:p w:rsidR="004A41D1" w:rsidRPr="004A41D1" w:rsidRDefault="004A41D1" w:rsidP="004A41D1">
      <w:pPr>
        <w:rPr>
          <w:sz w:val="28"/>
        </w:rPr>
      </w:pPr>
      <w:r w:rsidRPr="004A41D1">
        <w:rPr>
          <w:sz w:val="28"/>
        </w:rPr>
        <w:t>27</w:t>
      </w:r>
    </w:p>
    <w:p w:rsidR="004A41D1" w:rsidRPr="004A41D1" w:rsidRDefault="004A41D1" w:rsidP="004A41D1">
      <w:pPr>
        <w:rPr>
          <w:sz w:val="28"/>
        </w:rPr>
      </w:pPr>
      <w:r w:rsidRPr="004A41D1">
        <w:rPr>
          <w:sz w:val="28"/>
        </w:rPr>
        <w:t>13</w:t>
      </w:r>
    </w:p>
    <w:p w:rsidR="004A41D1" w:rsidRPr="004A41D1" w:rsidRDefault="004A41D1" w:rsidP="004A41D1">
      <w:pPr>
        <w:rPr>
          <w:sz w:val="28"/>
        </w:rPr>
      </w:pPr>
      <w:r w:rsidRPr="004A41D1">
        <w:rPr>
          <w:sz w:val="28"/>
        </w:rPr>
        <w:t>67</w:t>
      </w:r>
    </w:p>
    <w:p w:rsidR="004A41D1" w:rsidRPr="004A41D1" w:rsidRDefault="004A41D1" w:rsidP="004A41D1">
      <w:pPr>
        <w:rPr>
          <w:sz w:val="28"/>
        </w:rPr>
      </w:pPr>
      <w:r w:rsidRPr="004A41D1">
        <w:rPr>
          <w:sz w:val="28"/>
        </w:rPr>
        <w:t>The smallest element in the array is:12</w:t>
      </w:r>
    </w:p>
    <w:p w:rsidR="004A41D1" w:rsidRPr="004A41D1" w:rsidRDefault="004A41D1" w:rsidP="004A41D1">
      <w:pPr>
        <w:rPr>
          <w:sz w:val="28"/>
        </w:rPr>
      </w:pPr>
    </w:p>
    <w:p w:rsidR="004A41D1" w:rsidRPr="004A41D1" w:rsidRDefault="004A41D1" w:rsidP="004A41D1">
      <w:pPr>
        <w:rPr>
          <w:sz w:val="28"/>
        </w:rPr>
      </w:pPr>
    </w:p>
    <w:p w:rsidR="004A41D1" w:rsidRPr="004A41D1" w:rsidRDefault="004A41D1" w:rsidP="004A41D1">
      <w:pPr>
        <w:rPr>
          <w:sz w:val="28"/>
        </w:rPr>
      </w:pPr>
      <w:r w:rsidRPr="004A41D1">
        <w:rPr>
          <w:sz w:val="28"/>
        </w:rPr>
        <w:t>=== Code Execution Successful ===</w:t>
      </w:r>
    </w:p>
    <w:p w:rsidR="004A41D1" w:rsidRDefault="004A41D1" w:rsidP="004A41D1">
      <w:pPr>
        <w:rPr>
          <w:b/>
          <w:sz w:val="36"/>
        </w:rPr>
      </w:pPr>
    </w:p>
    <w:p w:rsidR="009A6853" w:rsidRDefault="009A6853" w:rsidP="009A6853">
      <w:pPr>
        <w:rPr>
          <w:b/>
          <w:sz w:val="36"/>
        </w:rPr>
      </w:pPr>
      <w:proofErr w:type="gramStart"/>
      <w:r>
        <w:rPr>
          <w:b/>
          <w:sz w:val="36"/>
        </w:rPr>
        <w:t>QUESTION :</w:t>
      </w:r>
      <w:proofErr w:type="gramEnd"/>
      <w:r>
        <w:rPr>
          <w:b/>
          <w:sz w:val="36"/>
        </w:rPr>
        <w:t xml:space="preserve"> 3</w:t>
      </w:r>
    </w:p>
    <w:p w:rsidR="009A6853" w:rsidRDefault="009A6853" w:rsidP="009A6853">
      <w:pPr>
        <w:rPr>
          <w:b/>
          <w:sz w:val="36"/>
        </w:rPr>
      </w:pPr>
    </w:p>
    <w:p w:rsidR="009A6853" w:rsidRPr="009A6853" w:rsidRDefault="004A41D1" w:rsidP="009A6853">
      <w:pPr>
        <w:rPr>
          <w:sz w:val="28"/>
        </w:rPr>
      </w:pPr>
      <w:r>
        <w:rPr>
          <w:sz w:val="28"/>
        </w:rPr>
        <w:t xml:space="preserve">Write a C program that defines a function to reverse a </w:t>
      </w:r>
      <w:proofErr w:type="gramStart"/>
      <w:r>
        <w:rPr>
          <w:sz w:val="28"/>
        </w:rPr>
        <w:t>3 digit</w:t>
      </w:r>
      <w:proofErr w:type="gramEnd"/>
      <w:r>
        <w:rPr>
          <w:sz w:val="28"/>
        </w:rPr>
        <w:t xml:space="preserve"> number.</w:t>
      </w:r>
    </w:p>
    <w:p w:rsidR="009A6853" w:rsidRPr="009A6853" w:rsidRDefault="009A6853" w:rsidP="009A6853">
      <w:pPr>
        <w:rPr>
          <w:b/>
          <w:sz w:val="36"/>
        </w:rPr>
      </w:pPr>
    </w:p>
    <w:p w:rsidR="009A6853" w:rsidRDefault="009A6853" w:rsidP="009A6853">
      <w:pPr>
        <w:rPr>
          <w:b/>
          <w:sz w:val="36"/>
        </w:rPr>
      </w:pPr>
      <w:proofErr w:type="gramStart"/>
      <w:r w:rsidRPr="009A6853">
        <w:rPr>
          <w:b/>
          <w:sz w:val="36"/>
        </w:rPr>
        <w:t>CODE :</w:t>
      </w:r>
      <w:proofErr w:type="gramEnd"/>
    </w:p>
    <w:p w:rsidR="00742E96" w:rsidRDefault="00742E96" w:rsidP="009A6853">
      <w:pPr>
        <w:rPr>
          <w:b/>
          <w:sz w:val="36"/>
        </w:rPr>
      </w:pPr>
    </w:p>
    <w:p w:rsidR="00742E96" w:rsidRPr="00742E96" w:rsidRDefault="00742E96" w:rsidP="00742E96">
      <w:pPr>
        <w:rPr>
          <w:sz w:val="28"/>
        </w:rPr>
      </w:pPr>
      <w:r w:rsidRPr="00742E96">
        <w:rPr>
          <w:sz w:val="28"/>
        </w:rPr>
        <w:t>#include &lt;</w:t>
      </w:r>
      <w:proofErr w:type="spellStart"/>
      <w:r w:rsidRPr="00742E96">
        <w:rPr>
          <w:sz w:val="28"/>
        </w:rPr>
        <w:t>stdio.h</w:t>
      </w:r>
      <w:proofErr w:type="spellEnd"/>
      <w:r w:rsidRPr="00742E96">
        <w:rPr>
          <w:sz w:val="28"/>
        </w:rPr>
        <w:t>&gt;</w:t>
      </w:r>
    </w:p>
    <w:p w:rsidR="00742E96" w:rsidRPr="00742E96" w:rsidRDefault="00742E96" w:rsidP="00742E96">
      <w:pPr>
        <w:rPr>
          <w:sz w:val="28"/>
        </w:rPr>
      </w:pPr>
    </w:p>
    <w:p w:rsidR="00742E96" w:rsidRPr="00742E96" w:rsidRDefault="00742E96" w:rsidP="00742E96">
      <w:pPr>
        <w:rPr>
          <w:sz w:val="28"/>
        </w:rPr>
      </w:pPr>
      <w:proofErr w:type="spellStart"/>
      <w:r w:rsidRPr="00742E96">
        <w:rPr>
          <w:sz w:val="28"/>
        </w:rPr>
        <w:t>int</w:t>
      </w:r>
      <w:proofErr w:type="spellEnd"/>
      <w:r w:rsidRPr="00742E96">
        <w:rPr>
          <w:sz w:val="28"/>
        </w:rPr>
        <w:t xml:space="preserve"> </w:t>
      </w:r>
      <w:proofErr w:type="spellStart"/>
      <w:proofErr w:type="gramStart"/>
      <w:r w:rsidRPr="00742E96">
        <w:rPr>
          <w:sz w:val="28"/>
        </w:rPr>
        <w:t>reverseNumber</w:t>
      </w:r>
      <w:proofErr w:type="spellEnd"/>
      <w:r w:rsidRPr="00742E96">
        <w:rPr>
          <w:sz w:val="28"/>
        </w:rPr>
        <w:t>(</w:t>
      </w:r>
      <w:proofErr w:type="spellStart"/>
      <w:proofErr w:type="gramEnd"/>
      <w:r w:rsidRPr="00742E96">
        <w:rPr>
          <w:sz w:val="28"/>
        </w:rPr>
        <w:t>int</w:t>
      </w:r>
      <w:proofErr w:type="spellEnd"/>
      <w:r w:rsidRPr="00742E96">
        <w:rPr>
          <w:sz w:val="28"/>
        </w:rPr>
        <w:t xml:space="preserve"> </w:t>
      </w:r>
      <w:proofErr w:type="spellStart"/>
      <w:r w:rsidRPr="00742E96">
        <w:rPr>
          <w:sz w:val="28"/>
        </w:rPr>
        <w:t>num</w:t>
      </w:r>
      <w:proofErr w:type="spellEnd"/>
      <w:r w:rsidRPr="00742E96">
        <w:rPr>
          <w:sz w:val="28"/>
        </w:rPr>
        <w:t>){</w:t>
      </w:r>
    </w:p>
    <w:p w:rsidR="00742E96" w:rsidRPr="00742E96" w:rsidRDefault="00742E96" w:rsidP="00742E96">
      <w:pPr>
        <w:rPr>
          <w:sz w:val="28"/>
        </w:rPr>
      </w:pPr>
      <w:r w:rsidRPr="00742E96">
        <w:rPr>
          <w:sz w:val="28"/>
        </w:rPr>
        <w:t xml:space="preserve">    </w:t>
      </w:r>
      <w:proofErr w:type="spellStart"/>
      <w:r w:rsidRPr="00742E96">
        <w:rPr>
          <w:sz w:val="28"/>
        </w:rPr>
        <w:t>int</w:t>
      </w:r>
      <w:proofErr w:type="spellEnd"/>
      <w:r w:rsidRPr="00742E96">
        <w:rPr>
          <w:sz w:val="28"/>
        </w:rPr>
        <w:t xml:space="preserve"> rev=0;</w:t>
      </w:r>
    </w:p>
    <w:p w:rsidR="00742E96" w:rsidRPr="00742E96" w:rsidRDefault="00742E96" w:rsidP="00742E96">
      <w:pPr>
        <w:rPr>
          <w:sz w:val="28"/>
        </w:rPr>
      </w:pPr>
      <w:r w:rsidRPr="00742E96">
        <w:rPr>
          <w:sz w:val="28"/>
        </w:rPr>
        <w:t xml:space="preserve">    </w:t>
      </w:r>
    </w:p>
    <w:p w:rsidR="00742E96" w:rsidRPr="00742E96" w:rsidRDefault="00742E96" w:rsidP="00742E96">
      <w:pPr>
        <w:rPr>
          <w:sz w:val="28"/>
        </w:rPr>
      </w:pPr>
      <w:r w:rsidRPr="00742E96">
        <w:rPr>
          <w:sz w:val="28"/>
        </w:rPr>
        <w:t xml:space="preserve">    while(</w:t>
      </w:r>
      <w:proofErr w:type="spellStart"/>
      <w:proofErr w:type="gramStart"/>
      <w:r w:rsidRPr="00742E96">
        <w:rPr>
          <w:sz w:val="28"/>
        </w:rPr>
        <w:t>num</w:t>
      </w:r>
      <w:proofErr w:type="spellEnd"/>
      <w:r w:rsidRPr="00742E96">
        <w:rPr>
          <w:sz w:val="28"/>
        </w:rPr>
        <w:t>!=</w:t>
      </w:r>
      <w:proofErr w:type="gramEnd"/>
      <w:r w:rsidRPr="00742E96">
        <w:rPr>
          <w:sz w:val="28"/>
        </w:rPr>
        <w:t>0){</w:t>
      </w:r>
    </w:p>
    <w:p w:rsidR="00742E96" w:rsidRPr="00742E96" w:rsidRDefault="00742E96" w:rsidP="00742E96">
      <w:pPr>
        <w:rPr>
          <w:sz w:val="28"/>
        </w:rPr>
      </w:pPr>
      <w:r w:rsidRPr="00742E96">
        <w:rPr>
          <w:sz w:val="28"/>
        </w:rPr>
        <w:t xml:space="preserve">        rev = rev * 10+num%10;</w:t>
      </w:r>
    </w:p>
    <w:p w:rsidR="00742E96" w:rsidRPr="00742E96" w:rsidRDefault="00742E96" w:rsidP="00742E96">
      <w:pPr>
        <w:rPr>
          <w:sz w:val="28"/>
        </w:rPr>
      </w:pPr>
      <w:r w:rsidRPr="00742E96">
        <w:rPr>
          <w:sz w:val="28"/>
        </w:rPr>
        <w:t xml:space="preserve">        </w:t>
      </w:r>
      <w:proofErr w:type="spellStart"/>
      <w:r w:rsidRPr="00742E96">
        <w:rPr>
          <w:sz w:val="28"/>
        </w:rPr>
        <w:t>num</w:t>
      </w:r>
      <w:proofErr w:type="spellEnd"/>
      <w:r w:rsidRPr="00742E96">
        <w:rPr>
          <w:sz w:val="28"/>
        </w:rPr>
        <w:t xml:space="preserve"> /= 10;</w:t>
      </w:r>
    </w:p>
    <w:p w:rsidR="00742E96" w:rsidRPr="00742E96" w:rsidRDefault="00742E96" w:rsidP="00742E96">
      <w:pPr>
        <w:rPr>
          <w:sz w:val="28"/>
        </w:rPr>
      </w:pPr>
      <w:r w:rsidRPr="00742E96">
        <w:rPr>
          <w:sz w:val="28"/>
        </w:rPr>
        <w:t xml:space="preserve">    }</w:t>
      </w:r>
    </w:p>
    <w:p w:rsidR="00742E96" w:rsidRPr="00742E96" w:rsidRDefault="00742E96" w:rsidP="00742E96">
      <w:pPr>
        <w:rPr>
          <w:sz w:val="28"/>
        </w:rPr>
      </w:pPr>
      <w:r w:rsidRPr="00742E96">
        <w:rPr>
          <w:sz w:val="28"/>
        </w:rPr>
        <w:t xml:space="preserve">    return rev;</w:t>
      </w:r>
    </w:p>
    <w:p w:rsidR="00742E96" w:rsidRPr="00742E96" w:rsidRDefault="00742E96" w:rsidP="00742E96">
      <w:pPr>
        <w:rPr>
          <w:sz w:val="28"/>
        </w:rPr>
      </w:pPr>
      <w:r w:rsidRPr="00742E96">
        <w:rPr>
          <w:sz w:val="28"/>
        </w:rPr>
        <w:t>}</w:t>
      </w:r>
    </w:p>
    <w:p w:rsidR="00742E96" w:rsidRPr="00742E96" w:rsidRDefault="00742E96" w:rsidP="00742E96">
      <w:pPr>
        <w:rPr>
          <w:sz w:val="28"/>
        </w:rPr>
      </w:pPr>
      <w:proofErr w:type="spellStart"/>
      <w:r w:rsidRPr="00742E96">
        <w:rPr>
          <w:sz w:val="28"/>
        </w:rPr>
        <w:t>int</w:t>
      </w:r>
      <w:proofErr w:type="spellEnd"/>
      <w:r w:rsidRPr="00742E96">
        <w:rPr>
          <w:sz w:val="28"/>
        </w:rPr>
        <w:t xml:space="preserve"> </w:t>
      </w:r>
      <w:proofErr w:type="gramStart"/>
      <w:r w:rsidRPr="00742E96">
        <w:rPr>
          <w:sz w:val="28"/>
        </w:rPr>
        <w:t>main(</w:t>
      </w:r>
      <w:proofErr w:type="gramEnd"/>
      <w:r w:rsidRPr="00742E96">
        <w:rPr>
          <w:sz w:val="28"/>
        </w:rPr>
        <w:t>) {</w:t>
      </w:r>
    </w:p>
    <w:p w:rsidR="00742E96" w:rsidRPr="00742E96" w:rsidRDefault="00742E96" w:rsidP="00742E96">
      <w:pPr>
        <w:rPr>
          <w:sz w:val="28"/>
        </w:rPr>
      </w:pPr>
      <w:r w:rsidRPr="00742E96">
        <w:rPr>
          <w:sz w:val="28"/>
        </w:rPr>
        <w:t xml:space="preserve">    </w:t>
      </w:r>
    </w:p>
    <w:p w:rsidR="00742E96" w:rsidRPr="00742E96" w:rsidRDefault="00742E96" w:rsidP="00742E96">
      <w:pPr>
        <w:rPr>
          <w:sz w:val="28"/>
        </w:rPr>
      </w:pPr>
      <w:r w:rsidRPr="00742E96">
        <w:rPr>
          <w:sz w:val="28"/>
        </w:rPr>
        <w:t xml:space="preserve">    </w:t>
      </w:r>
      <w:proofErr w:type="spellStart"/>
      <w:r w:rsidRPr="00742E96">
        <w:rPr>
          <w:sz w:val="28"/>
        </w:rPr>
        <w:t>int</w:t>
      </w:r>
      <w:proofErr w:type="spellEnd"/>
      <w:r w:rsidRPr="00742E96">
        <w:rPr>
          <w:sz w:val="28"/>
        </w:rPr>
        <w:t xml:space="preserve"> </w:t>
      </w:r>
      <w:proofErr w:type="spellStart"/>
      <w:proofErr w:type="gramStart"/>
      <w:r w:rsidRPr="00742E96">
        <w:rPr>
          <w:sz w:val="28"/>
        </w:rPr>
        <w:t>number,reversedNumber</w:t>
      </w:r>
      <w:proofErr w:type="spellEnd"/>
      <w:proofErr w:type="gramEnd"/>
      <w:r w:rsidRPr="00742E96">
        <w:rPr>
          <w:sz w:val="28"/>
        </w:rPr>
        <w:t>;</w:t>
      </w:r>
    </w:p>
    <w:p w:rsidR="00742E96" w:rsidRPr="00742E96" w:rsidRDefault="00742E96" w:rsidP="00742E96">
      <w:pPr>
        <w:rPr>
          <w:sz w:val="28"/>
        </w:rPr>
      </w:pPr>
      <w:r w:rsidRPr="00742E96">
        <w:rPr>
          <w:sz w:val="28"/>
        </w:rPr>
        <w:t xml:space="preserve">    </w:t>
      </w:r>
    </w:p>
    <w:p w:rsidR="00742E96" w:rsidRPr="00742E96" w:rsidRDefault="00742E96" w:rsidP="00742E96">
      <w:pPr>
        <w:rPr>
          <w:sz w:val="28"/>
        </w:rPr>
      </w:pPr>
      <w:r w:rsidRPr="00742E96">
        <w:rPr>
          <w:sz w:val="28"/>
        </w:rPr>
        <w:t xml:space="preserve">    </w:t>
      </w:r>
      <w:proofErr w:type="spellStart"/>
      <w:proofErr w:type="gramStart"/>
      <w:r w:rsidRPr="00742E96">
        <w:rPr>
          <w:sz w:val="28"/>
        </w:rPr>
        <w:t>printf</w:t>
      </w:r>
      <w:proofErr w:type="spellEnd"/>
      <w:r w:rsidRPr="00742E96">
        <w:rPr>
          <w:sz w:val="28"/>
        </w:rPr>
        <w:t>(</w:t>
      </w:r>
      <w:proofErr w:type="gramEnd"/>
      <w:r w:rsidRPr="00742E96">
        <w:rPr>
          <w:sz w:val="28"/>
        </w:rPr>
        <w:t>"Enter a 3-digit number:");</w:t>
      </w:r>
    </w:p>
    <w:p w:rsidR="00742E96" w:rsidRPr="00742E96" w:rsidRDefault="00742E96" w:rsidP="00742E96">
      <w:pPr>
        <w:rPr>
          <w:sz w:val="28"/>
        </w:rPr>
      </w:pPr>
      <w:r w:rsidRPr="00742E96">
        <w:rPr>
          <w:sz w:val="28"/>
        </w:rPr>
        <w:t xml:space="preserve">    </w:t>
      </w:r>
      <w:proofErr w:type="spellStart"/>
      <w:r w:rsidRPr="00742E96">
        <w:rPr>
          <w:sz w:val="28"/>
        </w:rPr>
        <w:t>scanf</w:t>
      </w:r>
      <w:proofErr w:type="spellEnd"/>
      <w:r w:rsidRPr="00742E96">
        <w:rPr>
          <w:sz w:val="28"/>
        </w:rPr>
        <w:t>("%</w:t>
      </w:r>
      <w:proofErr w:type="spellStart"/>
      <w:r w:rsidRPr="00742E96">
        <w:rPr>
          <w:sz w:val="28"/>
        </w:rPr>
        <w:t>d</w:t>
      </w:r>
      <w:proofErr w:type="gramStart"/>
      <w:r w:rsidRPr="00742E96">
        <w:rPr>
          <w:sz w:val="28"/>
        </w:rPr>
        <w:t>",&amp;</w:t>
      </w:r>
      <w:proofErr w:type="gramEnd"/>
      <w:r w:rsidRPr="00742E96">
        <w:rPr>
          <w:sz w:val="28"/>
        </w:rPr>
        <w:t>number</w:t>
      </w:r>
      <w:proofErr w:type="spellEnd"/>
      <w:r w:rsidRPr="00742E96">
        <w:rPr>
          <w:sz w:val="28"/>
        </w:rPr>
        <w:t>);</w:t>
      </w:r>
    </w:p>
    <w:p w:rsidR="00742E96" w:rsidRPr="00742E96" w:rsidRDefault="00742E96" w:rsidP="00742E96">
      <w:pPr>
        <w:rPr>
          <w:sz w:val="28"/>
        </w:rPr>
      </w:pPr>
      <w:r w:rsidRPr="00742E96">
        <w:rPr>
          <w:sz w:val="28"/>
        </w:rPr>
        <w:t xml:space="preserve">    </w:t>
      </w:r>
    </w:p>
    <w:p w:rsidR="00742E96" w:rsidRPr="00742E96" w:rsidRDefault="00742E96" w:rsidP="00742E96">
      <w:pPr>
        <w:rPr>
          <w:sz w:val="28"/>
        </w:rPr>
      </w:pPr>
      <w:r w:rsidRPr="00742E96">
        <w:rPr>
          <w:sz w:val="28"/>
        </w:rPr>
        <w:lastRenderedPageBreak/>
        <w:t xml:space="preserve">    if(number&lt;100||number&gt;</w:t>
      </w:r>
      <w:proofErr w:type="gramStart"/>
      <w:r w:rsidRPr="00742E96">
        <w:rPr>
          <w:sz w:val="28"/>
        </w:rPr>
        <w:t>999){</w:t>
      </w:r>
      <w:proofErr w:type="gramEnd"/>
    </w:p>
    <w:p w:rsidR="00742E96" w:rsidRPr="00742E96" w:rsidRDefault="00742E96" w:rsidP="00742E96">
      <w:pPr>
        <w:rPr>
          <w:sz w:val="28"/>
        </w:rPr>
      </w:pPr>
      <w:r w:rsidRPr="00742E96">
        <w:rPr>
          <w:sz w:val="28"/>
        </w:rPr>
        <w:t xml:space="preserve">        </w:t>
      </w:r>
      <w:proofErr w:type="spellStart"/>
      <w:proofErr w:type="gramStart"/>
      <w:r w:rsidRPr="00742E96">
        <w:rPr>
          <w:sz w:val="28"/>
        </w:rPr>
        <w:t>printf</w:t>
      </w:r>
      <w:proofErr w:type="spellEnd"/>
      <w:r w:rsidRPr="00742E96">
        <w:rPr>
          <w:sz w:val="28"/>
        </w:rPr>
        <w:t>(</w:t>
      </w:r>
      <w:proofErr w:type="gramEnd"/>
      <w:r w:rsidRPr="00742E96">
        <w:rPr>
          <w:sz w:val="28"/>
        </w:rPr>
        <w:t>"Please enter a valid 3-digit number.\n");</w:t>
      </w:r>
    </w:p>
    <w:p w:rsidR="00742E96" w:rsidRPr="00742E96" w:rsidRDefault="00742E96" w:rsidP="00742E96">
      <w:pPr>
        <w:rPr>
          <w:sz w:val="28"/>
        </w:rPr>
      </w:pPr>
      <w:r w:rsidRPr="00742E96">
        <w:rPr>
          <w:sz w:val="28"/>
        </w:rPr>
        <w:t xml:space="preserve">    }</w:t>
      </w:r>
    </w:p>
    <w:p w:rsidR="00742E96" w:rsidRPr="00742E96" w:rsidRDefault="00742E96" w:rsidP="00742E96">
      <w:pPr>
        <w:rPr>
          <w:sz w:val="28"/>
        </w:rPr>
      </w:pPr>
      <w:r w:rsidRPr="00742E96">
        <w:rPr>
          <w:sz w:val="28"/>
        </w:rPr>
        <w:t xml:space="preserve">    </w:t>
      </w:r>
    </w:p>
    <w:p w:rsidR="00742E96" w:rsidRPr="00742E96" w:rsidRDefault="00742E96" w:rsidP="00742E96">
      <w:pPr>
        <w:rPr>
          <w:sz w:val="28"/>
        </w:rPr>
      </w:pPr>
      <w:r w:rsidRPr="00742E96">
        <w:rPr>
          <w:sz w:val="28"/>
        </w:rPr>
        <w:t xml:space="preserve">    </w:t>
      </w:r>
      <w:proofErr w:type="spellStart"/>
      <w:r w:rsidRPr="00742E96">
        <w:rPr>
          <w:sz w:val="28"/>
        </w:rPr>
        <w:t>reversedNumber</w:t>
      </w:r>
      <w:proofErr w:type="spellEnd"/>
      <w:r w:rsidRPr="00742E96">
        <w:rPr>
          <w:sz w:val="28"/>
        </w:rPr>
        <w:t xml:space="preserve"> = </w:t>
      </w:r>
      <w:proofErr w:type="spellStart"/>
      <w:r w:rsidRPr="00742E96">
        <w:rPr>
          <w:sz w:val="28"/>
        </w:rPr>
        <w:t>reverseNumber</w:t>
      </w:r>
      <w:proofErr w:type="spellEnd"/>
      <w:r w:rsidRPr="00742E96">
        <w:rPr>
          <w:sz w:val="28"/>
        </w:rPr>
        <w:t>(number);</w:t>
      </w:r>
    </w:p>
    <w:p w:rsidR="00742E96" w:rsidRPr="00742E96" w:rsidRDefault="00742E96" w:rsidP="00742E96">
      <w:pPr>
        <w:rPr>
          <w:sz w:val="28"/>
        </w:rPr>
      </w:pPr>
      <w:r w:rsidRPr="00742E96">
        <w:rPr>
          <w:sz w:val="28"/>
        </w:rPr>
        <w:t xml:space="preserve">    </w:t>
      </w:r>
    </w:p>
    <w:p w:rsidR="00742E96" w:rsidRPr="00742E96" w:rsidRDefault="00742E96" w:rsidP="00742E96">
      <w:pPr>
        <w:rPr>
          <w:sz w:val="28"/>
        </w:rPr>
      </w:pPr>
      <w:r w:rsidRPr="00742E96">
        <w:rPr>
          <w:sz w:val="28"/>
        </w:rPr>
        <w:t xml:space="preserve">    </w:t>
      </w:r>
      <w:proofErr w:type="spellStart"/>
      <w:proofErr w:type="gramStart"/>
      <w:r w:rsidRPr="00742E96">
        <w:rPr>
          <w:sz w:val="28"/>
        </w:rPr>
        <w:t>printf</w:t>
      </w:r>
      <w:proofErr w:type="spellEnd"/>
      <w:r w:rsidRPr="00742E96">
        <w:rPr>
          <w:sz w:val="28"/>
        </w:rPr>
        <w:t>(</w:t>
      </w:r>
      <w:proofErr w:type="gramEnd"/>
      <w:r w:rsidRPr="00742E96">
        <w:rPr>
          <w:sz w:val="28"/>
        </w:rPr>
        <w:t>"Reversed number:%d\n",</w:t>
      </w:r>
      <w:proofErr w:type="spellStart"/>
      <w:r w:rsidRPr="00742E96">
        <w:rPr>
          <w:sz w:val="28"/>
        </w:rPr>
        <w:t>reversedNumber</w:t>
      </w:r>
      <w:proofErr w:type="spellEnd"/>
      <w:r w:rsidRPr="00742E96">
        <w:rPr>
          <w:sz w:val="28"/>
        </w:rPr>
        <w:t>);</w:t>
      </w:r>
    </w:p>
    <w:p w:rsidR="00742E96" w:rsidRPr="00742E96" w:rsidRDefault="00742E96" w:rsidP="00742E96">
      <w:pPr>
        <w:rPr>
          <w:sz w:val="28"/>
        </w:rPr>
      </w:pPr>
      <w:r w:rsidRPr="00742E96">
        <w:rPr>
          <w:sz w:val="28"/>
        </w:rPr>
        <w:t xml:space="preserve">   </w:t>
      </w:r>
    </w:p>
    <w:p w:rsidR="00742E96" w:rsidRPr="00742E96" w:rsidRDefault="00742E96" w:rsidP="00742E96">
      <w:pPr>
        <w:rPr>
          <w:sz w:val="28"/>
        </w:rPr>
      </w:pPr>
      <w:r w:rsidRPr="00742E96">
        <w:rPr>
          <w:sz w:val="28"/>
        </w:rPr>
        <w:t xml:space="preserve">    return 0;</w:t>
      </w:r>
    </w:p>
    <w:p w:rsidR="00742E96" w:rsidRPr="00742E96" w:rsidRDefault="00742E96" w:rsidP="00742E96">
      <w:pPr>
        <w:rPr>
          <w:sz w:val="28"/>
        </w:rPr>
      </w:pPr>
      <w:r w:rsidRPr="00742E96">
        <w:rPr>
          <w:sz w:val="28"/>
        </w:rPr>
        <w:t>}</w:t>
      </w:r>
    </w:p>
    <w:p w:rsidR="00742E96" w:rsidRDefault="00742E96" w:rsidP="00742E96">
      <w:pPr>
        <w:rPr>
          <w:b/>
          <w:sz w:val="36"/>
        </w:rPr>
      </w:pPr>
    </w:p>
    <w:p w:rsidR="009A6853" w:rsidRPr="009A6853" w:rsidRDefault="009A6853" w:rsidP="009A6853">
      <w:pPr>
        <w:rPr>
          <w:b/>
          <w:sz w:val="36"/>
        </w:rPr>
      </w:pPr>
    </w:p>
    <w:p w:rsidR="009A6853" w:rsidRDefault="009A6853" w:rsidP="009A6853">
      <w:pPr>
        <w:rPr>
          <w:b/>
          <w:sz w:val="36"/>
        </w:rPr>
      </w:pPr>
      <w:proofErr w:type="gramStart"/>
      <w:r w:rsidRPr="009A6853">
        <w:rPr>
          <w:b/>
          <w:sz w:val="36"/>
        </w:rPr>
        <w:t>OUTPUT :</w:t>
      </w:r>
      <w:proofErr w:type="gramEnd"/>
    </w:p>
    <w:p w:rsidR="00742E96" w:rsidRDefault="00742E96" w:rsidP="009A6853">
      <w:pPr>
        <w:rPr>
          <w:b/>
          <w:sz w:val="36"/>
        </w:rPr>
      </w:pPr>
    </w:p>
    <w:p w:rsidR="00742E96" w:rsidRPr="00742E96" w:rsidRDefault="00742E96" w:rsidP="00742E96">
      <w:pPr>
        <w:rPr>
          <w:sz w:val="32"/>
        </w:rPr>
      </w:pPr>
      <w:r w:rsidRPr="00742E96">
        <w:rPr>
          <w:sz w:val="32"/>
        </w:rPr>
        <w:t>Enter a 3-digit number:345</w:t>
      </w:r>
    </w:p>
    <w:p w:rsidR="00742E96" w:rsidRPr="00742E96" w:rsidRDefault="00742E96" w:rsidP="00742E96">
      <w:pPr>
        <w:rPr>
          <w:sz w:val="32"/>
        </w:rPr>
      </w:pPr>
      <w:r w:rsidRPr="00742E96">
        <w:rPr>
          <w:sz w:val="32"/>
        </w:rPr>
        <w:t>Reversed number:543</w:t>
      </w:r>
    </w:p>
    <w:p w:rsidR="00742E96" w:rsidRPr="00742E96" w:rsidRDefault="00742E96" w:rsidP="00742E96">
      <w:pPr>
        <w:rPr>
          <w:sz w:val="32"/>
        </w:rPr>
      </w:pPr>
    </w:p>
    <w:p w:rsidR="00742E96" w:rsidRPr="00742E96" w:rsidRDefault="00742E96" w:rsidP="00742E96">
      <w:pPr>
        <w:rPr>
          <w:sz w:val="32"/>
        </w:rPr>
      </w:pPr>
    </w:p>
    <w:p w:rsidR="00742E96" w:rsidRPr="00742E96" w:rsidRDefault="00742E96" w:rsidP="00742E96">
      <w:pPr>
        <w:rPr>
          <w:sz w:val="32"/>
        </w:rPr>
      </w:pPr>
      <w:r w:rsidRPr="00742E96">
        <w:rPr>
          <w:sz w:val="32"/>
        </w:rPr>
        <w:t>=== Code Execution Successful ===</w:t>
      </w:r>
    </w:p>
    <w:p w:rsidR="00742E96" w:rsidRPr="009A6853" w:rsidRDefault="00742E96" w:rsidP="00742E96">
      <w:pPr>
        <w:rPr>
          <w:b/>
          <w:sz w:val="36"/>
        </w:rPr>
      </w:pPr>
    </w:p>
    <w:p w:rsidR="009A6853" w:rsidRDefault="009A6853" w:rsidP="009A6853">
      <w:pPr>
        <w:rPr>
          <w:b/>
          <w:sz w:val="36"/>
        </w:rPr>
      </w:pPr>
      <w:proofErr w:type="gramStart"/>
      <w:r>
        <w:rPr>
          <w:b/>
          <w:sz w:val="36"/>
        </w:rPr>
        <w:t>QUESTION :</w:t>
      </w:r>
      <w:proofErr w:type="gramEnd"/>
      <w:r>
        <w:rPr>
          <w:b/>
          <w:sz w:val="36"/>
        </w:rPr>
        <w:t xml:space="preserve"> 4</w:t>
      </w:r>
    </w:p>
    <w:p w:rsidR="00742E96" w:rsidRDefault="00742E96" w:rsidP="009A6853">
      <w:pPr>
        <w:rPr>
          <w:b/>
          <w:sz w:val="36"/>
        </w:rPr>
      </w:pPr>
    </w:p>
    <w:p w:rsidR="00742E96" w:rsidRPr="00742E96" w:rsidRDefault="00742E96" w:rsidP="009A6853">
      <w:pPr>
        <w:rPr>
          <w:sz w:val="36"/>
        </w:rPr>
      </w:pPr>
      <w:r w:rsidRPr="00742E96">
        <w:rPr>
          <w:sz w:val="36"/>
        </w:rPr>
        <w:t>Write a C program to find a square of each elements of an 1D array using pointer.</w:t>
      </w:r>
    </w:p>
    <w:p w:rsidR="009A6853" w:rsidRPr="00742E96" w:rsidRDefault="009A6853" w:rsidP="009A6853">
      <w:pPr>
        <w:rPr>
          <w:sz w:val="36"/>
        </w:rPr>
      </w:pPr>
    </w:p>
    <w:p w:rsidR="009A6853" w:rsidRDefault="009A6853" w:rsidP="009A6853">
      <w:pPr>
        <w:rPr>
          <w:b/>
          <w:sz w:val="36"/>
        </w:rPr>
      </w:pPr>
      <w:proofErr w:type="gramStart"/>
      <w:r w:rsidRPr="009A6853">
        <w:rPr>
          <w:b/>
          <w:sz w:val="36"/>
        </w:rPr>
        <w:t>CODE :</w:t>
      </w:r>
      <w:proofErr w:type="gramEnd"/>
    </w:p>
    <w:p w:rsidR="007A5878" w:rsidRDefault="007A5878" w:rsidP="009A6853">
      <w:pPr>
        <w:rPr>
          <w:b/>
          <w:sz w:val="36"/>
        </w:rPr>
      </w:pPr>
    </w:p>
    <w:p w:rsidR="007A5878" w:rsidRPr="007A5878" w:rsidRDefault="007A5878" w:rsidP="007A5878">
      <w:pPr>
        <w:rPr>
          <w:sz w:val="28"/>
        </w:rPr>
      </w:pPr>
      <w:r w:rsidRPr="007A5878">
        <w:rPr>
          <w:sz w:val="28"/>
        </w:rPr>
        <w:t>#include &lt;</w:t>
      </w:r>
      <w:proofErr w:type="spellStart"/>
      <w:r w:rsidRPr="007A5878">
        <w:rPr>
          <w:sz w:val="28"/>
        </w:rPr>
        <w:t>stdio.h</w:t>
      </w:r>
      <w:proofErr w:type="spellEnd"/>
      <w:r w:rsidRPr="007A5878">
        <w:rPr>
          <w:sz w:val="28"/>
        </w:rPr>
        <w:t>&gt;</w:t>
      </w:r>
    </w:p>
    <w:p w:rsidR="007A5878" w:rsidRPr="007A5878" w:rsidRDefault="007A5878" w:rsidP="007A5878">
      <w:pPr>
        <w:rPr>
          <w:sz w:val="28"/>
        </w:rPr>
      </w:pPr>
    </w:p>
    <w:p w:rsidR="007A5878" w:rsidRPr="007A5878" w:rsidRDefault="007A5878" w:rsidP="007A5878">
      <w:pPr>
        <w:rPr>
          <w:sz w:val="28"/>
        </w:rPr>
      </w:pPr>
      <w:proofErr w:type="spellStart"/>
      <w:r w:rsidRPr="007A5878">
        <w:rPr>
          <w:sz w:val="28"/>
        </w:rPr>
        <w:t>int</w:t>
      </w:r>
      <w:proofErr w:type="spellEnd"/>
      <w:r w:rsidRPr="007A5878">
        <w:rPr>
          <w:sz w:val="28"/>
        </w:rPr>
        <w:t xml:space="preserve"> </w:t>
      </w:r>
      <w:proofErr w:type="gramStart"/>
      <w:r w:rsidRPr="007A5878">
        <w:rPr>
          <w:sz w:val="28"/>
        </w:rPr>
        <w:t>main(</w:t>
      </w:r>
      <w:proofErr w:type="gramEnd"/>
      <w:r w:rsidRPr="007A5878">
        <w:rPr>
          <w:sz w:val="28"/>
        </w:rPr>
        <w:t>) {</w:t>
      </w:r>
    </w:p>
    <w:p w:rsidR="007A5878" w:rsidRPr="007A5878" w:rsidRDefault="007A5878" w:rsidP="007A5878">
      <w:pPr>
        <w:rPr>
          <w:sz w:val="28"/>
        </w:rPr>
      </w:pPr>
      <w:r w:rsidRPr="007A5878">
        <w:rPr>
          <w:sz w:val="28"/>
        </w:rPr>
        <w:t xml:space="preserve">  </w:t>
      </w:r>
    </w:p>
    <w:p w:rsidR="007A5878" w:rsidRPr="007A5878" w:rsidRDefault="007A5878" w:rsidP="007A5878">
      <w:pPr>
        <w:rPr>
          <w:sz w:val="28"/>
        </w:rPr>
      </w:pPr>
      <w:r w:rsidRPr="007A5878">
        <w:rPr>
          <w:sz w:val="28"/>
        </w:rPr>
        <w:t xml:space="preserve">  </w:t>
      </w:r>
      <w:proofErr w:type="spellStart"/>
      <w:r w:rsidRPr="007A5878">
        <w:rPr>
          <w:sz w:val="28"/>
        </w:rPr>
        <w:t>int</w:t>
      </w:r>
      <w:proofErr w:type="spellEnd"/>
      <w:r w:rsidRPr="007A5878">
        <w:rPr>
          <w:sz w:val="28"/>
        </w:rPr>
        <w:t xml:space="preserve"> </w:t>
      </w:r>
      <w:proofErr w:type="gramStart"/>
      <w:r w:rsidRPr="007A5878">
        <w:rPr>
          <w:sz w:val="28"/>
        </w:rPr>
        <w:t>a[</w:t>
      </w:r>
      <w:proofErr w:type="gramEnd"/>
      <w:r w:rsidRPr="007A5878">
        <w:rPr>
          <w:sz w:val="28"/>
        </w:rPr>
        <w:t>]={22,23,12,5,15,2,4,8,3,6};</w:t>
      </w:r>
    </w:p>
    <w:p w:rsidR="007A5878" w:rsidRPr="007A5878" w:rsidRDefault="007A5878" w:rsidP="007A5878">
      <w:pPr>
        <w:rPr>
          <w:sz w:val="28"/>
        </w:rPr>
      </w:pPr>
      <w:r w:rsidRPr="007A5878">
        <w:rPr>
          <w:sz w:val="28"/>
        </w:rPr>
        <w:t xml:space="preserve">  </w:t>
      </w:r>
      <w:proofErr w:type="spellStart"/>
      <w:r w:rsidRPr="007A5878">
        <w:rPr>
          <w:sz w:val="28"/>
        </w:rPr>
        <w:t>int</w:t>
      </w:r>
      <w:proofErr w:type="spellEnd"/>
      <w:r w:rsidRPr="007A5878">
        <w:rPr>
          <w:sz w:val="28"/>
        </w:rPr>
        <w:t xml:space="preserve"> *</w:t>
      </w:r>
      <w:proofErr w:type="spellStart"/>
      <w:r w:rsidRPr="007A5878">
        <w:rPr>
          <w:sz w:val="28"/>
        </w:rPr>
        <w:t>ptr</w:t>
      </w:r>
      <w:proofErr w:type="spellEnd"/>
      <w:r w:rsidRPr="007A5878">
        <w:rPr>
          <w:sz w:val="28"/>
        </w:rPr>
        <w:t>;</w:t>
      </w:r>
    </w:p>
    <w:p w:rsidR="007A5878" w:rsidRPr="007A5878" w:rsidRDefault="007A5878" w:rsidP="007A5878">
      <w:pPr>
        <w:rPr>
          <w:sz w:val="28"/>
        </w:rPr>
      </w:pPr>
      <w:r w:rsidRPr="007A5878">
        <w:rPr>
          <w:sz w:val="28"/>
        </w:rPr>
        <w:lastRenderedPageBreak/>
        <w:t xml:space="preserve">  </w:t>
      </w:r>
      <w:proofErr w:type="gramStart"/>
      <w:r w:rsidRPr="007A5878">
        <w:rPr>
          <w:sz w:val="28"/>
        </w:rPr>
        <w:t>for(</w:t>
      </w:r>
      <w:proofErr w:type="spellStart"/>
      <w:proofErr w:type="gramEnd"/>
      <w:r w:rsidRPr="007A5878">
        <w:rPr>
          <w:sz w:val="28"/>
        </w:rPr>
        <w:t>int</w:t>
      </w:r>
      <w:proofErr w:type="spellEnd"/>
      <w:r w:rsidRPr="007A5878">
        <w:rPr>
          <w:sz w:val="28"/>
        </w:rPr>
        <w:t xml:space="preserve"> </w:t>
      </w:r>
      <w:proofErr w:type="spellStart"/>
      <w:r w:rsidRPr="007A5878">
        <w:rPr>
          <w:sz w:val="28"/>
        </w:rPr>
        <w:t>i</w:t>
      </w:r>
      <w:proofErr w:type="spellEnd"/>
      <w:r w:rsidRPr="007A5878">
        <w:rPr>
          <w:sz w:val="28"/>
        </w:rPr>
        <w:t>=0;i&lt;10;i++){</w:t>
      </w:r>
    </w:p>
    <w:p w:rsidR="007A5878" w:rsidRPr="007A5878" w:rsidRDefault="007A5878" w:rsidP="007A5878">
      <w:pPr>
        <w:rPr>
          <w:sz w:val="28"/>
        </w:rPr>
      </w:pPr>
      <w:r w:rsidRPr="007A5878">
        <w:rPr>
          <w:sz w:val="28"/>
        </w:rPr>
        <w:t xml:space="preserve">      </w:t>
      </w:r>
      <w:proofErr w:type="spellStart"/>
      <w:r w:rsidRPr="007A5878">
        <w:rPr>
          <w:sz w:val="28"/>
        </w:rPr>
        <w:t>ptr</w:t>
      </w:r>
      <w:proofErr w:type="spellEnd"/>
      <w:r w:rsidRPr="007A5878">
        <w:rPr>
          <w:sz w:val="28"/>
        </w:rPr>
        <w:t>=&amp;a[</w:t>
      </w:r>
      <w:proofErr w:type="spellStart"/>
      <w:r w:rsidRPr="007A5878">
        <w:rPr>
          <w:sz w:val="28"/>
        </w:rPr>
        <w:t>i</w:t>
      </w:r>
      <w:proofErr w:type="spellEnd"/>
      <w:r w:rsidRPr="007A5878">
        <w:rPr>
          <w:sz w:val="28"/>
        </w:rPr>
        <w:t>];</w:t>
      </w:r>
    </w:p>
    <w:p w:rsidR="007A5878" w:rsidRPr="007A5878" w:rsidRDefault="007A5878" w:rsidP="007A5878">
      <w:pPr>
        <w:rPr>
          <w:sz w:val="28"/>
        </w:rPr>
      </w:pPr>
      <w:r w:rsidRPr="007A5878">
        <w:rPr>
          <w:sz w:val="28"/>
        </w:rPr>
        <w:t xml:space="preserve">      </w:t>
      </w:r>
      <w:proofErr w:type="spellStart"/>
      <w:r w:rsidRPr="007A5878">
        <w:rPr>
          <w:sz w:val="28"/>
        </w:rPr>
        <w:t>printf</w:t>
      </w:r>
      <w:proofErr w:type="spellEnd"/>
      <w:r w:rsidRPr="007A5878">
        <w:rPr>
          <w:sz w:val="28"/>
        </w:rPr>
        <w:t>("%d\n</w:t>
      </w:r>
      <w:proofErr w:type="gramStart"/>
      <w:r w:rsidRPr="007A5878">
        <w:rPr>
          <w:sz w:val="28"/>
        </w:rPr>
        <w:t>",(</w:t>
      </w:r>
      <w:proofErr w:type="gramEnd"/>
      <w:r w:rsidRPr="007A5878">
        <w:rPr>
          <w:sz w:val="28"/>
        </w:rPr>
        <w:t>(*</w:t>
      </w:r>
      <w:proofErr w:type="spellStart"/>
      <w:r w:rsidRPr="007A5878">
        <w:rPr>
          <w:sz w:val="28"/>
        </w:rPr>
        <w:t>ptr</w:t>
      </w:r>
      <w:proofErr w:type="spellEnd"/>
      <w:r w:rsidRPr="007A5878">
        <w:rPr>
          <w:sz w:val="28"/>
        </w:rPr>
        <w:t>)*(*</w:t>
      </w:r>
      <w:proofErr w:type="spellStart"/>
      <w:r w:rsidRPr="007A5878">
        <w:rPr>
          <w:sz w:val="28"/>
        </w:rPr>
        <w:t>ptr</w:t>
      </w:r>
      <w:proofErr w:type="spellEnd"/>
      <w:r w:rsidRPr="007A5878">
        <w:rPr>
          <w:sz w:val="28"/>
        </w:rPr>
        <w:t>)));</w:t>
      </w:r>
    </w:p>
    <w:p w:rsidR="007A5878" w:rsidRPr="007A5878" w:rsidRDefault="007A5878" w:rsidP="007A5878">
      <w:pPr>
        <w:rPr>
          <w:sz w:val="28"/>
        </w:rPr>
      </w:pPr>
      <w:r w:rsidRPr="007A5878">
        <w:rPr>
          <w:sz w:val="28"/>
        </w:rPr>
        <w:t xml:space="preserve">  }</w:t>
      </w:r>
    </w:p>
    <w:p w:rsidR="007A5878" w:rsidRPr="007A5878" w:rsidRDefault="007A5878" w:rsidP="007A5878">
      <w:pPr>
        <w:rPr>
          <w:sz w:val="28"/>
        </w:rPr>
      </w:pPr>
      <w:r w:rsidRPr="007A5878">
        <w:rPr>
          <w:sz w:val="28"/>
        </w:rPr>
        <w:t xml:space="preserve">    return 0;</w:t>
      </w:r>
    </w:p>
    <w:p w:rsidR="007A5878" w:rsidRPr="007A5878" w:rsidRDefault="007A5878" w:rsidP="007A5878">
      <w:pPr>
        <w:rPr>
          <w:sz w:val="28"/>
        </w:rPr>
      </w:pPr>
      <w:r w:rsidRPr="007A5878">
        <w:rPr>
          <w:sz w:val="28"/>
        </w:rPr>
        <w:t>}</w:t>
      </w:r>
    </w:p>
    <w:p w:rsidR="009A6853" w:rsidRPr="009A6853" w:rsidRDefault="009A6853" w:rsidP="009A6853">
      <w:pPr>
        <w:rPr>
          <w:b/>
          <w:sz w:val="36"/>
        </w:rPr>
      </w:pPr>
    </w:p>
    <w:p w:rsidR="009A6853" w:rsidRDefault="009A6853" w:rsidP="009A6853">
      <w:pPr>
        <w:rPr>
          <w:b/>
          <w:sz w:val="36"/>
        </w:rPr>
      </w:pPr>
      <w:proofErr w:type="gramStart"/>
      <w:r w:rsidRPr="009A6853">
        <w:rPr>
          <w:b/>
          <w:sz w:val="36"/>
        </w:rPr>
        <w:t>OUTPUT :</w:t>
      </w:r>
      <w:proofErr w:type="gramEnd"/>
    </w:p>
    <w:p w:rsidR="007A5878" w:rsidRPr="007A5878" w:rsidRDefault="007A5878" w:rsidP="007A5878">
      <w:pPr>
        <w:rPr>
          <w:sz w:val="28"/>
        </w:rPr>
      </w:pPr>
    </w:p>
    <w:p w:rsidR="007A5878" w:rsidRPr="007A5878" w:rsidRDefault="007A5878" w:rsidP="007A5878">
      <w:pPr>
        <w:rPr>
          <w:sz w:val="28"/>
        </w:rPr>
      </w:pPr>
      <w:r w:rsidRPr="007A5878">
        <w:rPr>
          <w:sz w:val="28"/>
        </w:rPr>
        <w:t>484</w:t>
      </w:r>
    </w:p>
    <w:p w:rsidR="007A5878" w:rsidRPr="007A5878" w:rsidRDefault="007A5878" w:rsidP="007A5878">
      <w:pPr>
        <w:rPr>
          <w:sz w:val="28"/>
        </w:rPr>
      </w:pPr>
      <w:r w:rsidRPr="007A5878">
        <w:rPr>
          <w:sz w:val="28"/>
        </w:rPr>
        <w:t>529</w:t>
      </w:r>
    </w:p>
    <w:p w:rsidR="007A5878" w:rsidRPr="007A5878" w:rsidRDefault="007A5878" w:rsidP="007A5878">
      <w:pPr>
        <w:rPr>
          <w:sz w:val="28"/>
        </w:rPr>
      </w:pPr>
      <w:r w:rsidRPr="007A5878">
        <w:rPr>
          <w:sz w:val="28"/>
        </w:rPr>
        <w:t>144</w:t>
      </w:r>
    </w:p>
    <w:p w:rsidR="007A5878" w:rsidRPr="007A5878" w:rsidRDefault="007A5878" w:rsidP="007A5878">
      <w:pPr>
        <w:rPr>
          <w:sz w:val="28"/>
        </w:rPr>
      </w:pPr>
      <w:r w:rsidRPr="007A5878">
        <w:rPr>
          <w:sz w:val="28"/>
        </w:rPr>
        <w:t>25</w:t>
      </w:r>
    </w:p>
    <w:p w:rsidR="007A5878" w:rsidRPr="007A5878" w:rsidRDefault="007A5878" w:rsidP="007A5878">
      <w:pPr>
        <w:rPr>
          <w:sz w:val="28"/>
        </w:rPr>
      </w:pPr>
      <w:r w:rsidRPr="007A5878">
        <w:rPr>
          <w:sz w:val="28"/>
        </w:rPr>
        <w:t>1</w:t>
      </w:r>
    </w:p>
    <w:p w:rsidR="007A5878" w:rsidRPr="007A5878" w:rsidRDefault="007A5878" w:rsidP="007A5878">
      <w:pPr>
        <w:rPr>
          <w:sz w:val="28"/>
        </w:rPr>
      </w:pPr>
      <w:r w:rsidRPr="007A5878">
        <w:rPr>
          <w:sz w:val="28"/>
        </w:rPr>
        <w:t>4</w:t>
      </w:r>
    </w:p>
    <w:p w:rsidR="007A5878" w:rsidRPr="007A5878" w:rsidRDefault="007A5878" w:rsidP="007A5878">
      <w:pPr>
        <w:rPr>
          <w:sz w:val="28"/>
        </w:rPr>
      </w:pPr>
      <w:r w:rsidRPr="007A5878">
        <w:rPr>
          <w:sz w:val="28"/>
        </w:rPr>
        <w:t>16</w:t>
      </w:r>
    </w:p>
    <w:p w:rsidR="007A5878" w:rsidRPr="007A5878" w:rsidRDefault="007A5878" w:rsidP="007A5878">
      <w:pPr>
        <w:rPr>
          <w:sz w:val="28"/>
        </w:rPr>
      </w:pPr>
      <w:r w:rsidRPr="007A5878">
        <w:rPr>
          <w:sz w:val="28"/>
        </w:rPr>
        <w:t>64</w:t>
      </w:r>
    </w:p>
    <w:p w:rsidR="007A5878" w:rsidRPr="007A5878" w:rsidRDefault="007A5878" w:rsidP="007A5878">
      <w:pPr>
        <w:rPr>
          <w:sz w:val="28"/>
        </w:rPr>
      </w:pPr>
      <w:r w:rsidRPr="007A5878">
        <w:rPr>
          <w:sz w:val="28"/>
        </w:rPr>
        <w:t>9</w:t>
      </w:r>
    </w:p>
    <w:p w:rsidR="007A5878" w:rsidRPr="007A5878" w:rsidRDefault="007A5878" w:rsidP="007A5878">
      <w:pPr>
        <w:rPr>
          <w:sz w:val="28"/>
        </w:rPr>
      </w:pPr>
      <w:r w:rsidRPr="007A5878">
        <w:rPr>
          <w:sz w:val="28"/>
        </w:rPr>
        <w:t>36</w:t>
      </w:r>
    </w:p>
    <w:p w:rsidR="007A5878" w:rsidRPr="007A5878" w:rsidRDefault="007A5878" w:rsidP="007A5878">
      <w:pPr>
        <w:rPr>
          <w:sz w:val="28"/>
        </w:rPr>
      </w:pPr>
    </w:p>
    <w:p w:rsidR="007A5878" w:rsidRPr="007A5878" w:rsidRDefault="007A5878" w:rsidP="007A5878">
      <w:pPr>
        <w:rPr>
          <w:sz w:val="28"/>
        </w:rPr>
      </w:pPr>
    </w:p>
    <w:p w:rsidR="007A5878" w:rsidRPr="007A5878" w:rsidRDefault="007A5878" w:rsidP="007A5878">
      <w:pPr>
        <w:rPr>
          <w:sz w:val="28"/>
        </w:rPr>
      </w:pPr>
      <w:r w:rsidRPr="007A5878">
        <w:rPr>
          <w:sz w:val="28"/>
        </w:rPr>
        <w:t>=== Code Execution Successful ===</w:t>
      </w:r>
    </w:p>
    <w:p w:rsidR="009A6853" w:rsidRPr="009A6853" w:rsidRDefault="009A6853" w:rsidP="009A6853">
      <w:pPr>
        <w:rPr>
          <w:b/>
          <w:sz w:val="36"/>
        </w:rPr>
      </w:pPr>
    </w:p>
    <w:p w:rsidR="009A6853" w:rsidRDefault="009A6853" w:rsidP="009A6853">
      <w:pPr>
        <w:rPr>
          <w:b/>
          <w:sz w:val="36"/>
        </w:rPr>
      </w:pPr>
      <w:proofErr w:type="gramStart"/>
      <w:r>
        <w:rPr>
          <w:b/>
          <w:sz w:val="36"/>
        </w:rPr>
        <w:t>QUESTION :</w:t>
      </w:r>
      <w:proofErr w:type="gramEnd"/>
      <w:r>
        <w:rPr>
          <w:b/>
          <w:sz w:val="36"/>
        </w:rPr>
        <w:t xml:space="preserve"> 5</w:t>
      </w:r>
    </w:p>
    <w:p w:rsidR="00742E96" w:rsidRDefault="00742E96" w:rsidP="009A6853">
      <w:pPr>
        <w:rPr>
          <w:b/>
          <w:sz w:val="36"/>
        </w:rPr>
      </w:pPr>
    </w:p>
    <w:p w:rsidR="00742E96" w:rsidRPr="00742E96" w:rsidRDefault="00742E96" w:rsidP="009A6853">
      <w:pPr>
        <w:rPr>
          <w:sz w:val="32"/>
        </w:rPr>
      </w:pPr>
      <w:r w:rsidRPr="00742E96">
        <w:rPr>
          <w:sz w:val="32"/>
        </w:rPr>
        <w:t xml:space="preserve">Develop </w:t>
      </w:r>
      <w:proofErr w:type="gramStart"/>
      <w:r w:rsidRPr="00742E96">
        <w:rPr>
          <w:sz w:val="32"/>
        </w:rPr>
        <w:t>a  C</w:t>
      </w:r>
      <w:proofErr w:type="gramEnd"/>
      <w:r w:rsidRPr="00742E96">
        <w:rPr>
          <w:sz w:val="32"/>
        </w:rPr>
        <w:t xml:space="preserve"> program that defines a structure representing  a house (with attributes like </w:t>
      </w:r>
      <w:proofErr w:type="spellStart"/>
      <w:r w:rsidRPr="00742E96">
        <w:rPr>
          <w:sz w:val="32"/>
        </w:rPr>
        <w:t>room_quantity,established_year,and</w:t>
      </w:r>
      <w:proofErr w:type="spellEnd"/>
      <w:r w:rsidRPr="00742E96">
        <w:rPr>
          <w:sz w:val="32"/>
        </w:rPr>
        <w:t xml:space="preserve"> city) List N number of house’ details using Array of objects.</w:t>
      </w:r>
    </w:p>
    <w:p w:rsidR="009A6853" w:rsidRPr="009A6853" w:rsidRDefault="009A6853" w:rsidP="009A6853">
      <w:pPr>
        <w:rPr>
          <w:b/>
          <w:sz w:val="36"/>
        </w:rPr>
      </w:pPr>
    </w:p>
    <w:p w:rsidR="009A6853" w:rsidRDefault="009A6853" w:rsidP="009A6853">
      <w:pPr>
        <w:rPr>
          <w:b/>
          <w:sz w:val="36"/>
        </w:rPr>
      </w:pPr>
      <w:proofErr w:type="gramStart"/>
      <w:r w:rsidRPr="009A6853">
        <w:rPr>
          <w:b/>
          <w:sz w:val="36"/>
        </w:rPr>
        <w:t>CODE :</w:t>
      </w:r>
      <w:proofErr w:type="gramEnd"/>
    </w:p>
    <w:p w:rsidR="009A6853" w:rsidRDefault="009A6853" w:rsidP="009A6853">
      <w:pPr>
        <w:rPr>
          <w:b/>
          <w:sz w:val="36"/>
        </w:rPr>
      </w:pPr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t>#include &lt;</w:t>
      </w:r>
      <w:proofErr w:type="spellStart"/>
      <w:r w:rsidRPr="001C3D92">
        <w:rPr>
          <w:sz w:val="28"/>
        </w:rPr>
        <w:t>stdio.h</w:t>
      </w:r>
      <w:proofErr w:type="spellEnd"/>
      <w:r w:rsidRPr="001C3D92">
        <w:rPr>
          <w:sz w:val="28"/>
        </w:rPr>
        <w:t>&gt;</w:t>
      </w:r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t>#include &lt;</w:t>
      </w:r>
      <w:proofErr w:type="spellStart"/>
      <w:r w:rsidRPr="001C3D92">
        <w:rPr>
          <w:sz w:val="28"/>
        </w:rPr>
        <w:t>string.h</w:t>
      </w:r>
      <w:proofErr w:type="spellEnd"/>
      <w:r w:rsidRPr="001C3D92">
        <w:rPr>
          <w:sz w:val="28"/>
        </w:rPr>
        <w:t>&gt;</w:t>
      </w:r>
    </w:p>
    <w:p w:rsidR="001C3D92" w:rsidRPr="001C3D92" w:rsidRDefault="001C3D92" w:rsidP="001C3D92">
      <w:pPr>
        <w:rPr>
          <w:sz w:val="28"/>
        </w:rPr>
      </w:pPr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t xml:space="preserve">  </w:t>
      </w:r>
    </w:p>
    <w:p w:rsidR="001C3D92" w:rsidRPr="001C3D92" w:rsidRDefault="001C3D92" w:rsidP="001C3D92">
      <w:pPr>
        <w:rPr>
          <w:sz w:val="28"/>
        </w:rPr>
      </w:pPr>
      <w:proofErr w:type="spellStart"/>
      <w:r w:rsidRPr="001C3D92">
        <w:rPr>
          <w:sz w:val="28"/>
        </w:rPr>
        <w:lastRenderedPageBreak/>
        <w:t>struct</w:t>
      </w:r>
      <w:proofErr w:type="spellEnd"/>
      <w:r w:rsidRPr="001C3D92">
        <w:rPr>
          <w:sz w:val="28"/>
        </w:rPr>
        <w:t xml:space="preserve"> </w:t>
      </w:r>
      <w:proofErr w:type="gramStart"/>
      <w:r w:rsidRPr="001C3D92">
        <w:rPr>
          <w:sz w:val="28"/>
        </w:rPr>
        <w:t>House{</w:t>
      </w:r>
      <w:proofErr w:type="gramEnd"/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t xml:space="preserve">    </w:t>
      </w:r>
      <w:proofErr w:type="spellStart"/>
      <w:r w:rsidRPr="001C3D92">
        <w:rPr>
          <w:sz w:val="28"/>
        </w:rPr>
        <w:t>int</w:t>
      </w:r>
      <w:proofErr w:type="spellEnd"/>
      <w:r w:rsidRPr="001C3D92">
        <w:rPr>
          <w:sz w:val="28"/>
        </w:rPr>
        <w:t xml:space="preserve"> </w:t>
      </w:r>
      <w:proofErr w:type="spellStart"/>
      <w:r w:rsidRPr="001C3D92">
        <w:rPr>
          <w:sz w:val="28"/>
        </w:rPr>
        <w:t>room_quantity</w:t>
      </w:r>
      <w:proofErr w:type="spellEnd"/>
      <w:r w:rsidRPr="001C3D92">
        <w:rPr>
          <w:sz w:val="28"/>
        </w:rPr>
        <w:t>;</w:t>
      </w:r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t xml:space="preserve">    </w:t>
      </w:r>
      <w:proofErr w:type="spellStart"/>
      <w:r w:rsidRPr="001C3D92">
        <w:rPr>
          <w:sz w:val="28"/>
        </w:rPr>
        <w:t>int</w:t>
      </w:r>
      <w:proofErr w:type="spellEnd"/>
      <w:r w:rsidRPr="001C3D92">
        <w:rPr>
          <w:sz w:val="28"/>
        </w:rPr>
        <w:t xml:space="preserve"> </w:t>
      </w:r>
      <w:proofErr w:type="spellStart"/>
      <w:r w:rsidRPr="001C3D92">
        <w:rPr>
          <w:sz w:val="28"/>
        </w:rPr>
        <w:t>established_year</w:t>
      </w:r>
      <w:proofErr w:type="spellEnd"/>
      <w:r w:rsidRPr="001C3D92">
        <w:rPr>
          <w:sz w:val="28"/>
        </w:rPr>
        <w:t>;</w:t>
      </w:r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t xml:space="preserve">    char </w:t>
      </w:r>
      <w:proofErr w:type="gramStart"/>
      <w:r w:rsidRPr="001C3D92">
        <w:rPr>
          <w:sz w:val="28"/>
        </w:rPr>
        <w:t>city[</w:t>
      </w:r>
      <w:proofErr w:type="gramEnd"/>
      <w:r w:rsidRPr="001C3D92">
        <w:rPr>
          <w:sz w:val="28"/>
        </w:rPr>
        <w:t>50];</w:t>
      </w:r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t xml:space="preserve">    </w:t>
      </w:r>
    </w:p>
    <w:p w:rsidR="001C3D92" w:rsidRPr="001C3D92" w:rsidRDefault="001C3D92" w:rsidP="001C3D92">
      <w:pPr>
        <w:rPr>
          <w:sz w:val="28"/>
        </w:rPr>
      </w:pPr>
      <w:proofErr w:type="gramStart"/>
      <w:r w:rsidRPr="001C3D92">
        <w:rPr>
          <w:sz w:val="28"/>
        </w:rPr>
        <w:t>}home</w:t>
      </w:r>
      <w:proofErr w:type="gramEnd"/>
      <w:r w:rsidRPr="001C3D92">
        <w:rPr>
          <w:sz w:val="28"/>
        </w:rPr>
        <w:t>;</w:t>
      </w:r>
    </w:p>
    <w:p w:rsidR="001C3D92" w:rsidRPr="001C3D92" w:rsidRDefault="001C3D92" w:rsidP="001C3D92">
      <w:pPr>
        <w:rPr>
          <w:sz w:val="28"/>
        </w:rPr>
      </w:pPr>
      <w:proofErr w:type="spellStart"/>
      <w:r w:rsidRPr="001C3D92">
        <w:rPr>
          <w:sz w:val="28"/>
        </w:rPr>
        <w:t>int</w:t>
      </w:r>
      <w:proofErr w:type="spellEnd"/>
      <w:r w:rsidRPr="001C3D92">
        <w:rPr>
          <w:sz w:val="28"/>
        </w:rPr>
        <w:t xml:space="preserve"> </w:t>
      </w:r>
      <w:proofErr w:type="gramStart"/>
      <w:r w:rsidRPr="001C3D92">
        <w:rPr>
          <w:sz w:val="28"/>
        </w:rPr>
        <w:t>main(</w:t>
      </w:r>
      <w:proofErr w:type="gramEnd"/>
      <w:r w:rsidRPr="001C3D92">
        <w:rPr>
          <w:sz w:val="28"/>
        </w:rPr>
        <w:t>) {</w:t>
      </w:r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t xml:space="preserve">    {</w:t>
      </w:r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t xml:space="preserve">        </w:t>
      </w:r>
      <w:proofErr w:type="spellStart"/>
      <w:proofErr w:type="gramStart"/>
      <w:r w:rsidRPr="001C3D92">
        <w:rPr>
          <w:sz w:val="28"/>
        </w:rPr>
        <w:t>home.room</w:t>
      </w:r>
      <w:proofErr w:type="gramEnd"/>
      <w:r w:rsidRPr="001C3D92">
        <w:rPr>
          <w:sz w:val="28"/>
        </w:rPr>
        <w:t>_quantity</w:t>
      </w:r>
      <w:proofErr w:type="spellEnd"/>
      <w:r w:rsidRPr="001C3D92">
        <w:rPr>
          <w:sz w:val="28"/>
        </w:rPr>
        <w:t>=10;</w:t>
      </w:r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t xml:space="preserve">        </w:t>
      </w:r>
      <w:proofErr w:type="spellStart"/>
      <w:proofErr w:type="gramStart"/>
      <w:r w:rsidRPr="001C3D92">
        <w:rPr>
          <w:sz w:val="28"/>
        </w:rPr>
        <w:t>home.established</w:t>
      </w:r>
      <w:proofErr w:type="gramEnd"/>
      <w:r w:rsidRPr="001C3D92">
        <w:rPr>
          <w:sz w:val="28"/>
        </w:rPr>
        <w:t>_year</w:t>
      </w:r>
      <w:proofErr w:type="spellEnd"/>
      <w:r w:rsidRPr="001C3D92">
        <w:rPr>
          <w:sz w:val="28"/>
        </w:rPr>
        <w:t>=5;</w:t>
      </w:r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t xml:space="preserve">        char </w:t>
      </w:r>
      <w:proofErr w:type="gramStart"/>
      <w:r w:rsidRPr="001C3D92">
        <w:rPr>
          <w:sz w:val="28"/>
        </w:rPr>
        <w:t>city[</w:t>
      </w:r>
      <w:proofErr w:type="gramEnd"/>
      <w:r w:rsidRPr="001C3D92">
        <w:rPr>
          <w:sz w:val="28"/>
        </w:rPr>
        <w:t>50]="</w:t>
      </w:r>
      <w:proofErr w:type="spellStart"/>
      <w:r w:rsidRPr="001C3D92">
        <w:rPr>
          <w:sz w:val="28"/>
        </w:rPr>
        <w:t>Ahemdabad</w:t>
      </w:r>
      <w:proofErr w:type="spellEnd"/>
      <w:r w:rsidRPr="001C3D92">
        <w:rPr>
          <w:sz w:val="28"/>
        </w:rPr>
        <w:t>";</w:t>
      </w:r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t xml:space="preserve">        </w:t>
      </w:r>
      <w:proofErr w:type="spellStart"/>
      <w:r w:rsidRPr="001C3D92">
        <w:rPr>
          <w:sz w:val="28"/>
        </w:rPr>
        <w:t>strcpy</w:t>
      </w:r>
      <w:proofErr w:type="spellEnd"/>
      <w:r w:rsidRPr="001C3D92">
        <w:rPr>
          <w:sz w:val="28"/>
        </w:rPr>
        <w:t>(</w:t>
      </w:r>
      <w:proofErr w:type="spellStart"/>
      <w:proofErr w:type="gramStart"/>
      <w:r w:rsidRPr="001C3D92">
        <w:rPr>
          <w:sz w:val="28"/>
        </w:rPr>
        <w:t>home.city</w:t>
      </w:r>
      <w:proofErr w:type="gramEnd"/>
      <w:r w:rsidRPr="001C3D92">
        <w:rPr>
          <w:sz w:val="28"/>
        </w:rPr>
        <w:t>,city</w:t>
      </w:r>
      <w:proofErr w:type="spellEnd"/>
      <w:r w:rsidRPr="001C3D92">
        <w:rPr>
          <w:sz w:val="28"/>
        </w:rPr>
        <w:t>);</w:t>
      </w:r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t xml:space="preserve">        </w:t>
      </w:r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t xml:space="preserve">        </w:t>
      </w:r>
      <w:proofErr w:type="spellStart"/>
      <w:proofErr w:type="gramStart"/>
      <w:r w:rsidRPr="001C3D92">
        <w:rPr>
          <w:sz w:val="28"/>
        </w:rPr>
        <w:t>printf</w:t>
      </w:r>
      <w:proofErr w:type="spellEnd"/>
      <w:r w:rsidRPr="001C3D92">
        <w:rPr>
          <w:sz w:val="28"/>
        </w:rPr>
        <w:t>(</w:t>
      </w:r>
      <w:proofErr w:type="gramEnd"/>
      <w:r w:rsidRPr="001C3D92">
        <w:rPr>
          <w:sz w:val="28"/>
        </w:rPr>
        <w:t>"</w:t>
      </w:r>
      <w:proofErr w:type="spellStart"/>
      <w:r w:rsidRPr="001C3D92">
        <w:rPr>
          <w:sz w:val="28"/>
        </w:rPr>
        <w:t>room_quantity</w:t>
      </w:r>
      <w:proofErr w:type="spellEnd"/>
      <w:r w:rsidRPr="001C3D92">
        <w:rPr>
          <w:sz w:val="28"/>
        </w:rPr>
        <w:t xml:space="preserve"> is %d\n",</w:t>
      </w:r>
      <w:proofErr w:type="spellStart"/>
      <w:r w:rsidRPr="001C3D92">
        <w:rPr>
          <w:sz w:val="28"/>
        </w:rPr>
        <w:t>home.room_quantity</w:t>
      </w:r>
      <w:proofErr w:type="spellEnd"/>
      <w:r w:rsidRPr="001C3D92">
        <w:rPr>
          <w:sz w:val="28"/>
        </w:rPr>
        <w:t>);</w:t>
      </w:r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t xml:space="preserve">        </w:t>
      </w:r>
      <w:proofErr w:type="spellStart"/>
      <w:proofErr w:type="gramStart"/>
      <w:r w:rsidRPr="001C3D92">
        <w:rPr>
          <w:sz w:val="28"/>
        </w:rPr>
        <w:t>printf</w:t>
      </w:r>
      <w:proofErr w:type="spellEnd"/>
      <w:r w:rsidRPr="001C3D92">
        <w:rPr>
          <w:sz w:val="28"/>
        </w:rPr>
        <w:t>(</w:t>
      </w:r>
      <w:proofErr w:type="gramEnd"/>
      <w:r w:rsidRPr="001C3D92">
        <w:rPr>
          <w:sz w:val="28"/>
        </w:rPr>
        <w:t>"</w:t>
      </w:r>
      <w:proofErr w:type="spellStart"/>
      <w:r w:rsidRPr="001C3D92">
        <w:rPr>
          <w:sz w:val="28"/>
        </w:rPr>
        <w:t>established_year</w:t>
      </w:r>
      <w:proofErr w:type="spellEnd"/>
      <w:r w:rsidRPr="001C3D92">
        <w:rPr>
          <w:sz w:val="28"/>
        </w:rPr>
        <w:t xml:space="preserve"> is %d\n",</w:t>
      </w:r>
      <w:proofErr w:type="spellStart"/>
      <w:r w:rsidRPr="001C3D92">
        <w:rPr>
          <w:sz w:val="28"/>
        </w:rPr>
        <w:t>home.established_year</w:t>
      </w:r>
      <w:proofErr w:type="spellEnd"/>
      <w:r w:rsidRPr="001C3D92">
        <w:rPr>
          <w:sz w:val="28"/>
        </w:rPr>
        <w:t>);</w:t>
      </w:r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t xml:space="preserve">        </w:t>
      </w:r>
      <w:proofErr w:type="spellStart"/>
      <w:proofErr w:type="gramStart"/>
      <w:r w:rsidRPr="001C3D92">
        <w:rPr>
          <w:sz w:val="28"/>
        </w:rPr>
        <w:t>printf</w:t>
      </w:r>
      <w:proofErr w:type="spellEnd"/>
      <w:r w:rsidRPr="001C3D92">
        <w:rPr>
          <w:sz w:val="28"/>
        </w:rPr>
        <w:t>(</w:t>
      </w:r>
      <w:proofErr w:type="gramEnd"/>
      <w:r w:rsidRPr="001C3D92">
        <w:rPr>
          <w:sz w:val="28"/>
        </w:rPr>
        <w:t>"city is %s\n",</w:t>
      </w:r>
      <w:proofErr w:type="spellStart"/>
      <w:r w:rsidRPr="001C3D92">
        <w:rPr>
          <w:sz w:val="28"/>
        </w:rPr>
        <w:t>home.city</w:t>
      </w:r>
      <w:proofErr w:type="spellEnd"/>
      <w:r w:rsidRPr="001C3D92">
        <w:rPr>
          <w:sz w:val="28"/>
        </w:rPr>
        <w:t>);</w:t>
      </w:r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t xml:space="preserve">    }</w:t>
      </w:r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t xml:space="preserve">  </w:t>
      </w:r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t xml:space="preserve">    {</w:t>
      </w:r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t xml:space="preserve">        </w:t>
      </w:r>
      <w:proofErr w:type="spellStart"/>
      <w:proofErr w:type="gramStart"/>
      <w:r w:rsidRPr="001C3D92">
        <w:rPr>
          <w:sz w:val="28"/>
        </w:rPr>
        <w:t>home.room</w:t>
      </w:r>
      <w:proofErr w:type="gramEnd"/>
      <w:r w:rsidRPr="001C3D92">
        <w:rPr>
          <w:sz w:val="28"/>
        </w:rPr>
        <w:t>_quantity</w:t>
      </w:r>
      <w:proofErr w:type="spellEnd"/>
      <w:r w:rsidRPr="001C3D92">
        <w:rPr>
          <w:sz w:val="28"/>
        </w:rPr>
        <w:t>=15;</w:t>
      </w:r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t xml:space="preserve">        </w:t>
      </w:r>
      <w:proofErr w:type="spellStart"/>
      <w:proofErr w:type="gramStart"/>
      <w:r w:rsidRPr="001C3D92">
        <w:rPr>
          <w:sz w:val="28"/>
        </w:rPr>
        <w:t>home.established</w:t>
      </w:r>
      <w:proofErr w:type="gramEnd"/>
      <w:r w:rsidRPr="001C3D92">
        <w:rPr>
          <w:sz w:val="28"/>
        </w:rPr>
        <w:t>_year</w:t>
      </w:r>
      <w:proofErr w:type="spellEnd"/>
      <w:r w:rsidRPr="001C3D92">
        <w:rPr>
          <w:sz w:val="28"/>
        </w:rPr>
        <w:t>=20;</w:t>
      </w:r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t xml:space="preserve">        char </w:t>
      </w:r>
      <w:proofErr w:type="gramStart"/>
      <w:r w:rsidRPr="001C3D92">
        <w:rPr>
          <w:sz w:val="28"/>
        </w:rPr>
        <w:t>city[</w:t>
      </w:r>
      <w:proofErr w:type="gramEnd"/>
      <w:r w:rsidRPr="001C3D92">
        <w:rPr>
          <w:sz w:val="28"/>
        </w:rPr>
        <w:t>50]="Rajkot";</w:t>
      </w:r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t xml:space="preserve">        </w:t>
      </w:r>
      <w:proofErr w:type="spellStart"/>
      <w:r w:rsidRPr="001C3D92">
        <w:rPr>
          <w:sz w:val="28"/>
        </w:rPr>
        <w:t>strcpy</w:t>
      </w:r>
      <w:proofErr w:type="spellEnd"/>
      <w:r w:rsidRPr="001C3D92">
        <w:rPr>
          <w:sz w:val="28"/>
        </w:rPr>
        <w:t>(</w:t>
      </w:r>
      <w:proofErr w:type="spellStart"/>
      <w:proofErr w:type="gramStart"/>
      <w:r w:rsidRPr="001C3D92">
        <w:rPr>
          <w:sz w:val="28"/>
        </w:rPr>
        <w:t>home.city</w:t>
      </w:r>
      <w:proofErr w:type="gramEnd"/>
      <w:r w:rsidRPr="001C3D92">
        <w:rPr>
          <w:sz w:val="28"/>
        </w:rPr>
        <w:t>,city</w:t>
      </w:r>
      <w:proofErr w:type="spellEnd"/>
      <w:r w:rsidRPr="001C3D92">
        <w:rPr>
          <w:sz w:val="28"/>
        </w:rPr>
        <w:t>);</w:t>
      </w:r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t xml:space="preserve">        </w:t>
      </w:r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t xml:space="preserve">        </w:t>
      </w:r>
      <w:proofErr w:type="spellStart"/>
      <w:proofErr w:type="gramStart"/>
      <w:r w:rsidRPr="001C3D92">
        <w:rPr>
          <w:sz w:val="28"/>
        </w:rPr>
        <w:t>printf</w:t>
      </w:r>
      <w:proofErr w:type="spellEnd"/>
      <w:r w:rsidRPr="001C3D92">
        <w:rPr>
          <w:sz w:val="28"/>
        </w:rPr>
        <w:t>(</w:t>
      </w:r>
      <w:proofErr w:type="gramEnd"/>
      <w:r w:rsidRPr="001C3D92">
        <w:rPr>
          <w:sz w:val="28"/>
        </w:rPr>
        <w:t>"</w:t>
      </w:r>
      <w:proofErr w:type="spellStart"/>
      <w:r w:rsidRPr="001C3D92">
        <w:rPr>
          <w:sz w:val="28"/>
        </w:rPr>
        <w:t>room_quantity</w:t>
      </w:r>
      <w:proofErr w:type="spellEnd"/>
      <w:r w:rsidRPr="001C3D92">
        <w:rPr>
          <w:sz w:val="28"/>
        </w:rPr>
        <w:t xml:space="preserve"> is %d\n",</w:t>
      </w:r>
      <w:proofErr w:type="spellStart"/>
      <w:r w:rsidRPr="001C3D92">
        <w:rPr>
          <w:sz w:val="28"/>
        </w:rPr>
        <w:t>home.room_quantity</w:t>
      </w:r>
      <w:proofErr w:type="spellEnd"/>
      <w:r w:rsidRPr="001C3D92">
        <w:rPr>
          <w:sz w:val="28"/>
        </w:rPr>
        <w:t>);</w:t>
      </w:r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t xml:space="preserve">        </w:t>
      </w:r>
      <w:proofErr w:type="spellStart"/>
      <w:proofErr w:type="gramStart"/>
      <w:r w:rsidRPr="001C3D92">
        <w:rPr>
          <w:sz w:val="28"/>
        </w:rPr>
        <w:t>printf</w:t>
      </w:r>
      <w:proofErr w:type="spellEnd"/>
      <w:r w:rsidRPr="001C3D92">
        <w:rPr>
          <w:sz w:val="28"/>
        </w:rPr>
        <w:t>(</w:t>
      </w:r>
      <w:proofErr w:type="gramEnd"/>
      <w:r w:rsidRPr="001C3D92">
        <w:rPr>
          <w:sz w:val="28"/>
        </w:rPr>
        <w:t>"</w:t>
      </w:r>
      <w:proofErr w:type="spellStart"/>
      <w:r w:rsidRPr="001C3D92">
        <w:rPr>
          <w:sz w:val="28"/>
        </w:rPr>
        <w:t>established_year</w:t>
      </w:r>
      <w:proofErr w:type="spellEnd"/>
      <w:r w:rsidRPr="001C3D92">
        <w:rPr>
          <w:sz w:val="28"/>
        </w:rPr>
        <w:t xml:space="preserve"> is %d\n",</w:t>
      </w:r>
      <w:proofErr w:type="spellStart"/>
      <w:r w:rsidRPr="001C3D92">
        <w:rPr>
          <w:sz w:val="28"/>
        </w:rPr>
        <w:t>home.established_year</w:t>
      </w:r>
      <w:proofErr w:type="spellEnd"/>
      <w:r w:rsidRPr="001C3D92">
        <w:rPr>
          <w:sz w:val="28"/>
        </w:rPr>
        <w:t>);</w:t>
      </w:r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t xml:space="preserve">        </w:t>
      </w:r>
      <w:proofErr w:type="spellStart"/>
      <w:proofErr w:type="gramStart"/>
      <w:r w:rsidRPr="001C3D92">
        <w:rPr>
          <w:sz w:val="28"/>
        </w:rPr>
        <w:t>printf</w:t>
      </w:r>
      <w:proofErr w:type="spellEnd"/>
      <w:r w:rsidRPr="001C3D92">
        <w:rPr>
          <w:sz w:val="28"/>
        </w:rPr>
        <w:t>(</w:t>
      </w:r>
      <w:proofErr w:type="gramEnd"/>
      <w:r w:rsidRPr="001C3D92">
        <w:rPr>
          <w:sz w:val="28"/>
        </w:rPr>
        <w:t>"city is %s\n",</w:t>
      </w:r>
      <w:proofErr w:type="spellStart"/>
      <w:r w:rsidRPr="001C3D92">
        <w:rPr>
          <w:sz w:val="28"/>
        </w:rPr>
        <w:t>home.city</w:t>
      </w:r>
      <w:proofErr w:type="spellEnd"/>
      <w:r w:rsidRPr="001C3D92">
        <w:rPr>
          <w:sz w:val="28"/>
        </w:rPr>
        <w:t>);</w:t>
      </w:r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t xml:space="preserve">    }</w:t>
      </w:r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t xml:space="preserve">  </w:t>
      </w:r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t xml:space="preserve">    {</w:t>
      </w:r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t xml:space="preserve">        </w:t>
      </w:r>
      <w:proofErr w:type="spellStart"/>
      <w:proofErr w:type="gramStart"/>
      <w:r w:rsidRPr="001C3D92">
        <w:rPr>
          <w:sz w:val="28"/>
        </w:rPr>
        <w:t>home.room</w:t>
      </w:r>
      <w:proofErr w:type="gramEnd"/>
      <w:r w:rsidRPr="001C3D92">
        <w:rPr>
          <w:sz w:val="28"/>
        </w:rPr>
        <w:t>_quantity</w:t>
      </w:r>
      <w:proofErr w:type="spellEnd"/>
      <w:r w:rsidRPr="001C3D92">
        <w:rPr>
          <w:sz w:val="28"/>
        </w:rPr>
        <w:t>=25;</w:t>
      </w:r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t xml:space="preserve">        </w:t>
      </w:r>
      <w:proofErr w:type="spellStart"/>
      <w:proofErr w:type="gramStart"/>
      <w:r w:rsidRPr="001C3D92">
        <w:rPr>
          <w:sz w:val="28"/>
        </w:rPr>
        <w:t>home.established</w:t>
      </w:r>
      <w:proofErr w:type="gramEnd"/>
      <w:r w:rsidRPr="001C3D92">
        <w:rPr>
          <w:sz w:val="28"/>
        </w:rPr>
        <w:t>_year</w:t>
      </w:r>
      <w:proofErr w:type="spellEnd"/>
      <w:r w:rsidRPr="001C3D92">
        <w:rPr>
          <w:sz w:val="28"/>
        </w:rPr>
        <w:t>=12;</w:t>
      </w:r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t xml:space="preserve">        char </w:t>
      </w:r>
      <w:proofErr w:type="gramStart"/>
      <w:r w:rsidRPr="001C3D92">
        <w:rPr>
          <w:sz w:val="28"/>
        </w:rPr>
        <w:t>city[</w:t>
      </w:r>
      <w:proofErr w:type="gramEnd"/>
      <w:r w:rsidRPr="001C3D92">
        <w:rPr>
          <w:sz w:val="28"/>
        </w:rPr>
        <w:t>50]="</w:t>
      </w:r>
      <w:proofErr w:type="spellStart"/>
      <w:r w:rsidRPr="001C3D92">
        <w:rPr>
          <w:sz w:val="28"/>
        </w:rPr>
        <w:t>Amreli</w:t>
      </w:r>
      <w:proofErr w:type="spellEnd"/>
      <w:r w:rsidRPr="001C3D92">
        <w:rPr>
          <w:sz w:val="28"/>
        </w:rPr>
        <w:t>";</w:t>
      </w:r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t xml:space="preserve">        </w:t>
      </w:r>
      <w:proofErr w:type="spellStart"/>
      <w:r w:rsidRPr="001C3D92">
        <w:rPr>
          <w:sz w:val="28"/>
        </w:rPr>
        <w:t>strcpy</w:t>
      </w:r>
      <w:proofErr w:type="spellEnd"/>
      <w:r w:rsidRPr="001C3D92">
        <w:rPr>
          <w:sz w:val="28"/>
        </w:rPr>
        <w:t>(</w:t>
      </w:r>
      <w:proofErr w:type="spellStart"/>
      <w:proofErr w:type="gramStart"/>
      <w:r w:rsidRPr="001C3D92">
        <w:rPr>
          <w:sz w:val="28"/>
        </w:rPr>
        <w:t>home.city</w:t>
      </w:r>
      <w:proofErr w:type="gramEnd"/>
      <w:r w:rsidRPr="001C3D92">
        <w:rPr>
          <w:sz w:val="28"/>
        </w:rPr>
        <w:t>,city</w:t>
      </w:r>
      <w:proofErr w:type="spellEnd"/>
      <w:r w:rsidRPr="001C3D92">
        <w:rPr>
          <w:sz w:val="28"/>
        </w:rPr>
        <w:t>);</w:t>
      </w:r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t xml:space="preserve">        </w:t>
      </w:r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t xml:space="preserve">        </w:t>
      </w:r>
      <w:proofErr w:type="spellStart"/>
      <w:proofErr w:type="gramStart"/>
      <w:r w:rsidRPr="001C3D92">
        <w:rPr>
          <w:sz w:val="28"/>
        </w:rPr>
        <w:t>printf</w:t>
      </w:r>
      <w:proofErr w:type="spellEnd"/>
      <w:r w:rsidRPr="001C3D92">
        <w:rPr>
          <w:sz w:val="28"/>
        </w:rPr>
        <w:t>(</w:t>
      </w:r>
      <w:proofErr w:type="gramEnd"/>
      <w:r w:rsidRPr="001C3D92">
        <w:rPr>
          <w:sz w:val="28"/>
        </w:rPr>
        <w:t>"</w:t>
      </w:r>
      <w:proofErr w:type="spellStart"/>
      <w:r w:rsidRPr="001C3D92">
        <w:rPr>
          <w:sz w:val="28"/>
        </w:rPr>
        <w:t>room_quantity</w:t>
      </w:r>
      <w:proofErr w:type="spellEnd"/>
      <w:r w:rsidRPr="001C3D92">
        <w:rPr>
          <w:sz w:val="28"/>
        </w:rPr>
        <w:t xml:space="preserve"> is %d\n",</w:t>
      </w:r>
      <w:proofErr w:type="spellStart"/>
      <w:r w:rsidRPr="001C3D92">
        <w:rPr>
          <w:sz w:val="28"/>
        </w:rPr>
        <w:t>home.room_quantity</w:t>
      </w:r>
      <w:proofErr w:type="spellEnd"/>
      <w:r w:rsidRPr="001C3D92">
        <w:rPr>
          <w:sz w:val="28"/>
        </w:rPr>
        <w:t>);</w:t>
      </w:r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t xml:space="preserve">        </w:t>
      </w:r>
      <w:proofErr w:type="spellStart"/>
      <w:proofErr w:type="gramStart"/>
      <w:r w:rsidRPr="001C3D92">
        <w:rPr>
          <w:sz w:val="28"/>
        </w:rPr>
        <w:t>printf</w:t>
      </w:r>
      <w:proofErr w:type="spellEnd"/>
      <w:r w:rsidRPr="001C3D92">
        <w:rPr>
          <w:sz w:val="28"/>
        </w:rPr>
        <w:t>(</w:t>
      </w:r>
      <w:proofErr w:type="gramEnd"/>
      <w:r w:rsidRPr="001C3D92">
        <w:rPr>
          <w:sz w:val="28"/>
        </w:rPr>
        <w:t>"</w:t>
      </w:r>
      <w:proofErr w:type="spellStart"/>
      <w:r w:rsidRPr="001C3D92">
        <w:rPr>
          <w:sz w:val="28"/>
        </w:rPr>
        <w:t>established_year</w:t>
      </w:r>
      <w:proofErr w:type="spellEnd"/>
      <w:r w:rsidRPr="001C3D92">
        <w:rPr>
          <w:sz w:val="28"/>
        </w:rPr>
        <w:t xml:space="preserve"> is %d\n",</w:t>
      </w:r>
      <w:proofErr w:type="spellStart"/>
      <w:r w:rsidRPr="001C3D92">
        <w:rPr>
          <w:sz w:val="28"/>
        </w:rPr>
        <w:t>home.established_year</w:t>
      </w:r>
      <w:proofErr w:type="spellEnd"/>
      <w:r w:rsidRPr="001C3D92">
        <w:rPr>
          <w:sz w:val="28"/>
        </w:rPr>
        <w:t>);</w:t>
      </w:r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lastRenderedPageBreak/>
        <w:t xml:space="preserve">        </w:t>
      </w:r>
      <w:proofErr w:type="spellStart"/>
      <w:proofErr w:type="gramStart"/>
      <w:r w:rsidRPr="001C3D92">
        <w:rPr>
          <w:sz w:val="28"/>
        </w:rPr>
        <w:t>printf</w:t>
      </w:r>
      <w:proofErr w:type="spellEnd"/>
      <w:r w:rsidRPr="001C3D92">
        <w:rPr>
          <w:sz w:val="28"/>
        </w:rPr>
        <w:t>(</w:t>
      </w:r>
      <w:proofErr w:type="gramEnd"/>
      <w:r w:rsidRPr="001C3D92">
        <w:rPr>
          <w:sz w:val="28"/>
        </w:rPr>
        <w:t>"city is %s\n",</w:t>
      </w:r>
      <w:proofErr w:type="spellStart"/>
      <w:r w:rsidRPr="001C3D92">
        <w:rPr>
          <w:sz w:val="28"/>
        </w:rPr>
        <w:t>home.city</w:t>
      </w:r>
      <w:proofErr w:type="spellEnd"/>
      <w:r w:rsidRPr="001C3D92">
        <w:rPr>
          <w:sz w:val="28"/>
        </w:rPr>
        <w:t>);</w:t>
      </w:r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t xml:space="preserve">    }</w:t>
      </w:r>
    </w:p>
    <w:p w:rsidR="001C3D92" w:rsidRPr="001C3D92" w:rsidRDefault="001C3D92" w:rsidP="001C3D92">
      <w:pPr>
        <w:rPr>
          <w:sz w:val="28"/>
        </w:rPr>
      </w:pPr>
      <w:r>
        <w:rPr>
          <w:sz w:val="28"/>
        </w:rPr>
        <w:t xml:space="preserve">  </w:t>
      </w:r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t xml:space="preserve">    return 0;</w:t>
      </w:r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t>}</w:t>
      </w:r>
    </w:p>
    <w:p w:rsidR="001C3D92" w:rsidRPr="009A6853" w:rsidRDefault="001C3D92" w:rsidP="001C3D92">
      <w:pPr>
        <w:rPr>
          <w:b/>
          <w:sz w:val="36"/>
        </w:rPr>
      </w:pPr>
    </w:p>
    <w:p w:rsidR="009A6853" w:rsidRDefault="009A6853" w:rsidP="009A6853">
      <w:pPr>
        <w:rPr>
          <w:b/>
          <w:sz w:val="36"/>
        </w:rPr>
      </w:pPr>
      <w:proofErr w:type="gramStart"/>
      <w:r w:rsidRPr="009A6853">
        <w:rPr>
          <w:b/>
          <w:sz w:val="36"/>
        </w:rPr>
        <w:t>OUTPUT :</w:t>
      </w:r>
      <w:proofErr w:type="gramEnd"/>
    </w:p>
    <w:p w:rsidR="009A6853" w:rsidRDefault="009A6853" w:rsidP="009A6853">
      <w:pPr>
        <w:rPr>
          <w:b/>
          <w:sz w:val="36"/>
        </w:rPr>
      </w:pPr>
    </w:p>
    <w:p w:rsidR="001C3D92" w:rsidRPr="001C3D92" w:rsidRDefault="001C3D92" w:rsidP="001C3D92">
      <w:pPr>
        <w:rPr>
          <w:sz w:val="28"/>
        </w:rPr>
      </w:pPr>
      <w:proofErr w:type="spellStart"/>
      <w:r w:rsidRPr="001C3D92">
        <w:rPr>
          <w:sz w:val="28"/>
        </w:rPr>
        <w:t>room_quantity</w:t>
      </w:r>
      <w:proofErr w:type="spellEnd"/>
      <w:r w:rsidRPr="001C3D92">
        <w:rPr>
          <w:sz w:val="28"/>
        </w:rPr>
        <w:t xml:space="preserve"> is 10</w:t>
      </w:r>
    </w:p>
    <w:p w:rsidR="001C3D92" w:rsidRPr="001C3D92" w:rsidRDefault="001C3D92" w:rsidP="001C3D92">
      <w:pPr>
        <w:rPr>
          <w:sz w:val="28"/>
        </w:rPr>
      </w:pPr>
      <w:proofErr w:type="spellStart"/>
      <w:r w:rsidRPr="001C3D92">
        <w:rPr>
          <w:sz w:val="28"/>
        </w:rPr>
        <w:t>established_year</w:t>
      </w:r>
      <w:proofErr w:type="spellEnd"/>
      <w:r w:rsidRPr="001C3D92">
        <w:rPr>
          <w:sz w:val="28"/>
        </w:rPr>
        <w:t xml:space="preserve"> is 5</w:t>
      </w:r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t xml:space="preserve">city is </w:t>
      </w:r>
      <w:proofErr w:type="spellStart"/>
      <w:r w:rsidRPr="001C3D92">
        <w:rPr>
          <w:sz w:val="28"/>
        </w:rPr>
        <w:t>Ahemdabad</w:t>
      </w:r>
      <w:proofErr w:type="spellEnd"/>
    </w:p>
    <w:p w:rsidR="001C3D92" w:rsidRPr="001C3D92" w:rsidRDefault="001C3D92" w:rsidP="001C3D92">
      <w:pPr>
        <w:rPr>
          <w:sz w:val="28"/>
        </w:rPr>
      </w:pPr>
      <w:proofErr w:type="spellStart"/>
      <w:r w:rsidRPr="001C3D92">
        <w:rPr>
          <w:sz w:val="28"/>
        </w:rPr>
        <w:t>room_quantity</w:t>
      </w:r>
      <w:proofErr w:type="spellEnd"/>
      <w:r w:rsidRPr="001C3D92">
        <w:rPr>
          <w:sz w:val="28"/>
        </w:rPr>
        <w:t xml:space="preserve"> is 15</w:t>
      </w:r>
    </w:p>
    <w:p w:rsidR="001C3D92" w:rsidRPr="001C3D92" w:rsidRDefault="001C3D92" w:rsidP="001C3D92">
      <w:pPr>
        <w:rPr>
          <w:sz w:val="28"/>
        </w:rPr>
      </w:pPr>
      <w:proofErr w:type="spellStart"/>
      <w:r w:rsidRPr="001C3D92">
        <w:rPr>
          <w:sz w:val="28"/>
        </w:rPr>
        <w:t>established_year</w:t>
      </w:r>
      <w:proofErr w:type="spellEnd"/>
      <w:r w:rsidRPr="001C3D92">
        <w:rPr>
          <w:sz w:val="28"/>
        </w:rPr>
        <w:t xml:space="preserve"> is 20</w:t>
      </w:r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t>city is Rajkot</w:t>
      </w:r>
    </w:p>
    <w:p w:rsidR="001C3D92" w:rsidRPr="001C3D92" w:rsidRDefault="001C3D92" w:rsidP="001C3D92">
      <w:pPr>
        <w:rPr>
          <w:sz w:val="28"/>
        </w:rPr>
      </w:pPr>
      <w:proofErr w:type="spellStart"/>
      <w:r w:rsidRPr="001C3D92">
        <w:rPr>
          <w:sz w:val="28"/>
        </w:rPr>
        <w:t>room_quantity</w:t>
      </w:r>
      <w:proofErr w:type="spellEnd"/>
      <w:r w:rsidRPr="001C3D92">
        <w:rPr>
          <w:sz w:val="28"/>
        </w:rPr>
        <w:t xml:space="preserve"> is 25</w:t>
      </w:r>
    </w:p>
    <w:p w:rsidR="001C3D92" w:rsidRPr="001C3D92" w:rsidRDefault="001C3D92" w:rsidP="001C3D92">
      <w:pPr>
        <w:rPr>
          <w:sz w:val="28"/>
        </w:rPr>
      </w:pPr>
      <w:proofErr w:type="spellStart"/>
      <w:r w:rsidRPr="001C3D92">
        <w:rPr>
          <w:sz w:val="28"/>
        </w:rPr>
        <w:t>established_year</w:t>
      </w:r>
      <w:proofErr w:type="spellEnd"/>
      <w:r w:rsidRPr="001C3D92">
        <w:rPr>
          <w:sz w:val="28"/>
        </w:rPr>
        <w:t xml:space="preserve"> is 12</w:t>
      </w:r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t xml:space="preserve">city is </w:t>
      </w:r>
      <w:proofErr w:type="spellStart"/>
      <w:r w:rsidRPr="001C3D92">
        <w:rPr>
          <w:sz w:val="28"/>
        </w:rPr>
        <w:t>Amreli</w:t>
      </w:r>
      <w:proofErr w:type="spellEnd"/>
    </w:p>
    <w:p w:rsidR="001C3D92" w:rsidRPr="001C3D92" w:rsidRDefault="001C3D92" w:rsidP="001C3D92">
      <w:pPr>
        <w:rPr>
          <w:sz w:val="28"/>
        </w:rPr>
      </w:pPr>
    </w:p>
    <w:p w:rsidR="001C3D92" w:rsidRPr="001C3D92" w:rsidRDefault="001C3D92" w:rsidP="001C3D92">
      <w:pPr>
        <w:rPr>
          <w:sz w:val="28"/>
        </w:rPr>
      </w:pPr>
    </w:p>
    <w:p w:rsidR="001C3D92" w:rsidRPr="001C3D92" w:rsidRDefault="001C3D92" w:rsidP="001C3D92">
      <w:pPr>
        <w:rPr>
          <w:sz w:val="28"/>
        </w:rPr>
      </w:pPr>
      <w:r w:rsidRPr="001C3D92">
        <w:rPr>
          <w:sz w:val="28"/>
        </w:rPr>
        <w:t>=== Code Execution Successful ===</w:t>
      </w:r>
    </w:p>
    <w:p w:rsidR="009A6853" w:rsidRPr="009A6853" w:rsidRDefault="009A6853" w:rsidP="009A6853">
      <w:pPr>
        <w:rPr>
          <w:b/>
          <w:sz w:val="36"/>
        </w:rPr>
      </w:pPr>
    </w:p>
    <w:p w:rsidR="009A6853" w:rsidRDefault="009A6853" w:rsidP="009A6853">
      <w:pPr>
        <w:rPr>
          <w:b/>
          <w:sz w:val="36"/>
        </w:rPr>
      </w:pPr>
      <w:proofErr w:type="gramStart"/>
      <w:r>
        <w:rPr>
          <w:b/>
          <w:sz w:val="36"/>
        </w:rPr>
        <w:t>QUESTION :</w:t>
      </w:r>
      <w:proofErr w:type="gramEnd"/>
      <w:r>
        <w:rPr>
          <w:b/>
          <w:sz w:val="36"/>
        </w:rPr>
        <w:t xml:space="preserve"> 7</w:t>
      </w:r>
    </w:p>
    <w:p w:rsidR="001C3D92" w:rsidRDefault="001C3D92" w:rsidP="009A6853">
      <w:pPr>
        <w:rPr>
          <w:b/>
          <w:sz w:val="36"/>
        </w:rPr>
      </w:pPr>
    </w:p>
    <w:p w:rsidR="001C3D92" w:rsidRDefault="001C3D92" w:rsidP="009A6853">
      <w:pPr>
        <w:rPr>
          <w:sz w:val="36"/>
        </w:rPr>
      </w:pPr>
      <w:r w:rsidRPr="001C3D92">
        <w:rPr>
          <w:sz w:val="36"/>
        </w:rPr>
        <w:t xml:space="preserve">Print a below pattern using nested for </w:t>
      </w:r>
      <w:proofErr w:type="spellStart"/>
      <w:r w:rsidRPr="001C3D92">
        <w:rPr>
          <w:sz w:val="36"/>
        </w:rPr>
        <w:t>lopp</w:t>
      </w:r>
      <w:proofErr w:type="spellEnd"/>
      <w:r w:rsidRPr="001C3D92">
        <w:rPr>
          <w:sz w:val="36"/>
        </w:rPr>
        <w:t xml:space="preserve"> in C language.</w:t>
      </w:r>
    </w:p>
    <w:p w:rsidR="001C3D92" w:rsidRDefault="001C3D92" w:rsidP="009A6853">
      <w:pPr>
        <w:rPr>
          <w:sz w:val="36"/>
        </w:rPr>
      </w:pPr>
    </w:p>
    <w:p w:rsidR="001C3D92" w:rsidRDefault="001C3D92" w:rsidP="009A6853">
      <w:pPr>
        <w:rPr>
          <w:sz w:val="36"/>
        </w:rPr>
      </w:pPr>
      <w:r>
        <w:rPr>
          <w:sz w:val="36"/>
        </w:rPr>
        <w:t>100</w:t>
      </w:r>
    </w:p>
    <w:p w:rsidR="001C3D92" w:rsidRDefault="001C3D92" w:rsidP="009A6853">
      <w:pPr>
        <w:rPr>
          <w:sz w:val="36"/>
        </w:rPr>
      </w:pPr>
      <w:r>
        <w:rPr>
          <w:sz w:val="36"/>
        </w:rPr>
        <w:t>81 81</w:t>
      </w:r>
    </w:p>
    <w:p w:rsidR="001C3D92" w:rsidRDefault="001C3D92" w:rsidP="009A6853">
      <w:pPr>
        <w:rPr>
          <w:sz w:val="36"/>
        </w:rPr>
      </w:pPr>
      <w:r>
        <w:rPr>
          <w:sz w:val="36"/>
        </w:rPr>
        <w:t>64 64 64</w:t>
      </w:r>
    </w:p>
    <w:p w:rsidR="001C3D92" w:rsidRDefault="001C3D92" w:rsidP="009A6853">
      <w:pPr>
        <w:rPr>
          <w:sz w:val="36"/>
        </w:rPr>
      </w:pPr>
      <w:r>
        <w:rPr>
          <w:sz w:val="36"/>
        </w:rPr>
        <w:t xml:space="preserve">49 49 49 49 </w:t>
      </w:r>
    </w:p>
    <w:p w:rsidR="001C3D92" w:rsidRPr="001C3D92" w:rsidRDefault="001C3D92" w:rsidP="009A6853">
      <w:pPr>
        <w:rPr>
          <w:sz w:val="36"/>
        </w:rPr>
      </w:pPr>
      <w:r>
        <w:rPr>
          <w:sz w:val="36"/>
        </w:rPr>
        <w:t>36 36 36 36 36</w:t>
      </w:r>
    </w:p>
    <w:p w:rsidR="009A6853" w:rsidRPr="009A6853" w:rsidRDefault="009A6853" w:rsidP="009A6853">
      <w:pPr>
        <w:rPr>
          <w:b/>
          <w:sz w:val="36"/>
        </w:rPr>
      </w:pPr>
    </w:p>
    <w:p w:rsidR="009A6853" w:rsidRDefault="009A6853" w:rsidP="009A6853">
      <w:pPr>
        <w:rPr>
          <w:b/>
          <w:sz w:val="36"/>
        </w:rPr>
      </w:pPr>
      <w:proofErr w:type="gramStart"/>
      <w:r w:rsidRPr="009A6853">
        <w:rPr>
          <w:b/>
          <w:sz w:val="36"/>
        </w:rPr>
        <w:t>CODE :</w:t>
      </w:r>
      <w:proofErr w:type="gramEnd"/>
    </w:p>
    <w:p w:rsidR="009A6853" w:rsidRDefault="009A6853" w:rsidP="009A6853">
      <w:pPr>
        <w:rPr>
          <w:b/>
          <w:sz w:val="36"/>
        </w:rPr>
      </w:pPr>
    </w:p>
    <w:p w:rsidR="001D4FD9" w:rsidRPr="001D4FD9" w:rsidRDefault="001D4FD9" w:rsidP="001D4FD9">
      <w:pPr>
        <w:rPr>
          <w:sz w:val="28"/>
        </w:rPr>
      </w:pPr>
      <w:r w:rsidRPr="001D4FD9">
        <w:rPr>
          <w:sz w:val="28"/>
        </w:rPr>
        <w:lastRenderedPageBreak/>
        <w:t>#include &lt;</w:t>
      </w:r>
      <w:proofErr w:type="spellStart"/>
      <w:r w:rsidRPr="001D4FD9">
        <w:rPr>
          <w:sz w:val="28"/>
        </w:rPr>
        <w:t>stdio.h</w:t>
      </w:r>
      <w:proofErr w:type="spellEnd"/>
      <w:r w:rsidRPr="001D4FD9">
        <w:rPr>
          <w:sz w:val="28"/>
        </w:rPr>
        <w:t>&gt;</w:t>
      </w:r>
    </w:p>
    <w:p w:rsidR="001D4FD9" w:rsidRPr="001D4FD9" w:rsidRDefault="001D4FD9" w:rsidP="001D4FD9">
      <w:pPr>
        <w:rPr>
          <w:sz w:val="28"/>
        </w:rPr>
      </w:pPr>
    </w:p>
    <w:p w:rsidR="001D4FD9" w:rsidRPr="001D4FD9" w:rsidRDefault="001D4FD9" w:rsidP="001D4FD9">
      <w:pPr>
        <w:rPr>
          <w:sz w:val="28"/>
        </w:rPr>
      </w:pPr>
      <w:proofErr w:type="spellStart"/>
      <w:r w:rsidRPr="001D4FD9">
        <w:rPr>
          <w:sz w:val="28"/>
        </w:rPr>
        <w:t>int</w:t>
      </w:r>
      <w:proofErr w:type="spellEnd"/>
      <w:r w:rsidRPr="001D4FD9">
        <w:rPr>
          <w:sz w:val="28"/>
        </w:rPr>
        <w:t xml:space="preserve"> </w:t>
      </w:r>
      <w:proofErr w:type="gramStart"/>
      <w:r w:rsidRPr="001D4FD9">
        <w:rPr>
          <w:sz w:val="28"/>
        </w:rPr>
        <w:t>main(</w:t>
      </w:r>
      <w:proofErr w:type="gramEnd"/>
      <w:r w:rsidRPr="001D4FD9">
        <w:rPr>
          <w:sz w:val="28"/>
        </w:rPr>
        <w:t>) {</w:t>
      </w:r>
    </w:p>
    <w:p w:rsidR="001D4FD9" w:rsidRPr="001D4FD9" w:rsidRDefault="001D4FD9" w:rsidP="001D4FD9">
      <w:pPr>
        <w:rPr>
          <w:sz w:val="28"/>
        </w:rPr>
      </w:pPr>
      <w:r w:rsidRPr="001D4FD9">
        <w:rPr>
          <w:sz w:val="28"/>
        </w:rPr>
        <w:t xml:space="preserve">    </w:t>
      </w:r>
      <w:proofErr w:type="spellStart"/>
      <w:r w:rsidRPr="001D4FD9">
        <w:rPr>
          <w:sz w:val="28"/>
        </w:rPr>
        <w:t>int</w:t>
      </w:r>
      <w:proofErr w:type="spellEnd"/>
      <w:r w:rsidRPr="001D4FD9">
        <w:rPr>
          <w:sz w:val="28"/>
        </w:rPr>
        <w:t xml:space="preserve"> </w:t>
      </w:r>
      <w:proofErr w:type="spellStart"/>
      <w:r w:rsidRPr="001D4FD9">
        <w:rPr>
          <w:sz w:val="28"/>
        </w:rPr>
        <w:t>i</w:t>
      </w:r>
      <w:proofErr w:type="spellEnd"/>
      <w:r w:rsidRPr="001D4FD9">
        <w:rPr>
          <w:sz w:val="28"/>
        </w:rPr>
        <w:t xml:space="preserve">, j, </w:t>
      </w:r>
      <w:proofErr w:type="spellStart"/>
      <w:r w:rsidRPr="001D4FD9">
        <w:rPr>
          <w:sz w:val="28"/>
        </w:rPr>
        <w:t>num</w:t>
      </w:r>
      <w:proofErr w:type="spellEnd"/>
      <w:r w:rsidRPr="001D4FD9">
        <w:rPr>
          <w:sz w:val="28"/>
        </w:rPr>
        <w:t xml:space="preserve"> = 100;</w:t>
      </w:r>
    </w:p>
    <w:p w:rsidR="001D4FD9" w:rsidRPr="001D4FD9" w:rsidRDefault="001D4FD9" w:rsidP="001D4FD9">
      <w:pPr>
        <w:rPr>
          <w:sz w:val="28"/>
        </w:rPr>
      </w:pPr>
    </w:p>
    <w:p w:rsidR="001D4FD9" w:rsidRPr="001D4FD9" w:rsidRDefault="001D4FD9" w:rsidP="001D4FD9">
      <w:pPr>
        <w:rPr>
          <w:sz w:val="28"/>
        </w:rPr>
      </w:pPr>
      <w:r w:rsidRPr="001D4FD9">
        <w:rPr>
          <w:sz w:val="28"/>
        </w:rPr>
        <w:t xml:space="preserve">    for (</w:t>
      </w:r>
      <w:proofErr w:type="spellStart"/>
      <w:r w:rsidRPr="001D4FD9">
        <w:rPr>
          <w:sz w:val="28"/>
        </w:rPr>
        <w:t>i</w:t>
      </w:r>
      <w:proofErr w:type="spellEnd"/>
      <w:r w:rsidRPr="001D4FD9">
        <w:rPr>
          <w:sz w:val="28"/>
        </w:rPr>
        <w:t xml:space="preserve"> = 1; </w:t>
      </w:r>
      <w:proofErr w:type="spellStart"/>
      <w:r w:rsidRPr="001D4FD9">
        <w:rPr>
          <w:sz w:val="28"/>
        </w:rPr>
        <w:t>i</w:t>
      </w:r>
      <w:proofErr w:type="spellEnd"/>
      <w:r w:rsidRPr="001D4FD9">
        <w:rPr>
          <w:sz w:val="28"/>
        </w:rPr>
        <w:t xml:space="preserve"> &lt;= 5; </w:t>
      </w:r>
      <w:proofErr w:type="spellStart"/>
      <w:r w:rsidRPr="001D4FD9">
        <w:rPr>
          <w:sz w:val="28"/>
        </w:rPr>
        <w:t>i</w:t>
      </w:r>
      <w:proofErr w:type="spellEnd"/>
      <w:r w:rsidRPr="001D4FD9">
        <w:rPr>
          <w:sz w:val="28"/>
        </w:rPr>
        <w:t>++) {</w:t>
      </w:r>
    </w:p>
    <w:p w:rsidR="001D4FD9" w:rsidRPr="001D4FD9" w:rsidRDefault="001D4FD9" w:rsidP="001D4FD9">
      <w:pPr>
        <w:rPr>
          <w:sz w:val="28"/>
        </w:rPr>
      </w:pPr>
      <w:r w:rsidRPr="001D4FD9">
        <w:rPr>
          <w:sz w:val="28"/>
        </w:rPr>
        <w:t xml:space="preserve">        for (j = 1; j &lt;= </w:t>
      </w:r>
      <w:proofErr w:type="spellStart"/>
      <w:r w:rsidRPr="001D4FD9">
        <w:rPr>
          <w:sz w:val="28"/>
        </w:rPr>
        <w:t>i</w:t>
      </w:r>
      <w:proofErr w:type="spellEnd"/>
      <w:r w:rsidRPr="001D4FD9">
        <w:rPr>
          <w:sz w:val="28"/>
        </w:rPr>
        <w:t xml:space="preserve">; </w:t>
      </w:r>
      <w:proofErr w:type="spellStart"/>
      <w:r w:rsidRPr="001D4FD9">
        <w:rPr>
          <w:sz w:val="28"/>
        </w:rPr>
        <w:t>j++</w:t>
      </w:r>
      <w:proofErr w:type="spellEnd"/>
      <w:r w:rsidRPr="001D4FD9">
        <w:rPr>
          <w:sz w:val="28"/>
        </w:rPr>
        <w:t>) {</w:t>
      </w:r>
    </w:p>
    <w:p w:rsidR="001D4FD9" w:rsidRPr="001D4FD9" w:rsidRDefault="001D4FD9" w:rsidP="001D4FD9">
      <w:pPr>
        <w:rPr>
          <w:sz w:val="28"/>
        </w:rPr>
      </w:pPr>
      <w:r w:rsidRPr="001D4FD9">
        <w:rPr>
          <w:sz w:val="28"/>
        </w:rPr>
        <w:t xml:space="preserve">            </w:t>
      </w:r>
      <w:proofErr w:type="spellStart"/>
      <w:proofErr w:type="gramStart"/>
      <w:r w:rsidRPr="001D4FD9">
        <w:rPr>
          <w:sz w:val="28"/>
        </w:rPr>
        <w:t>printf</w:t>
      </w:r>
      <w:proofErr w:type="spellEnd"/>
      <w:r w:rsidRPr="001D4FD9">
        <w:rPr>
          <w:sz w:val="28"/>
        </w:rPr>
        <w:t>(</w:t>
      </w:r>
      <w:proofErr w:type="gramEnd"/>
      <w:r w:rsidRPr="001D4FD9">
        <w:rPr>
          <w:sz w:val="28"/>
        </w:rPr>
        <w:t xml:space="preserve">"%d ", </w:t>
      </w:r>
      <w:proofErr w:type="spellStart"/>
      <w:r w:rsidRPr="001D4FD9">
        <w:rPr>
          <w:sz w:val="28"/>
        </w:rPr>
        <w:t>num</w:t>
      </w:r>
      <w:proofErr w:type="spellEnd"/>
      <w:r w:rsidRPr="001D4FD9">
        <w:rPr>
          <w:sz w:val="28"/>
        </w:rPr>
        <w:t>);</w:t>
      </w:r>
    </w:p>
    <w:p w:rsidR="001D4FD9" w:rsidRPr="001D4FD9" w:rsidRDefault="001D4FD9" w:rsidP="001D4FD9">
      <w:pPr>
        <w:rPr>
          <w:sz w:val="28"/>
        </w:rPr>
      </w:pPr>
      <w:r w:rsidRPr="001D4FD9">
        <w:rPr>
          <w:sz w:val="28"/>
        </w:rPr>
        <w:t xml:space="preserve">        }</w:t>
      </w:r>
    </w:p>
    <w:p w:rsidR="001D4FD9" w:rsidRPr="001D4FD9" w:rsidRDefault="001D4FD9" w:rsidP="001D4FD9">
      <w:pPr>
        <w:rPr>
          <w:sz w:val="28"/>
        </w:rPr>
      </w:pPr>
      <w:r w:rsidRPr="001D4FD9">
        <w:rPr>
          <w:sz w:val="28"/>
        </w:rPr>
        <w:t xml:space="preserve">        </w:t>
      </w:r>
      <w:proofErr w:type="spellStart"/>
      <w:r w:rsidRPr="001D4FD9">
        <w:rPr>
          <w:sz w:val="28"/>
        </w:rPr>
        <w:t>num</w:t>
      </w:r>
      <w:proofErr w:type="spellEnd"/>
      <w:r w:rsidRPr="001D4FD9">
        <w:rPr>
          <w:sz w:val="28"/>
        </w:rPr>
        <w:t xml:space="preserve"> -= 19;  </w:t>
      </w:r>
    </w:p>
    <w:p w:rsidR="001D4FD9" w:rsidRPr="001D4FD9" w:rsidRDefault="001D4FD9" w:rsidP="001D4FD9">
      <w:pPr>
        <w:rPr>
          <w:sz w:val="28"/>
        </w:rPr>
      </w:pPr>
      <w:r w:rsidRPr="001D4FD9">
        <w:rPr>
          <w:sz w:val="28"/>
        </w:rPr>
        <w:t xml:space="preserve">        </w:t>
      </w:r>
      <w:proofErr w:type="spellStart"/>
      <w:r w:rsidRPr="001D4FD9">
        <w:rPr>
          <w:sz w:val="28"/>
        </w:rPr>
        <w:t>printf</w:t>
      </w:r>
      <w:proofErr w:type="spellEnd"/>
      <w:r w:rsidRPr="001D4FD9">
        <w:rPr>
          <w:sz w:val="28"/>
        </w:rPr>
        <w:t>("\n");</w:t>
      </w:r>
    </w:p>
    <w:p w:rsidR="001D4FD9" w:rsidRPr="001D4FD9" w:rsidRDefault="001D4FD9" w:rsidP="001D4FD9">
      <w:pPr>
        <w:rPr>
          <w:sz w:val="28"/>
        </w:rPr>
      </w:pPr>
      <w:r w:rsidRPr="001D4FD9">
        <w:rPr>
          <w:sz w:val="28"/>
        </w:rPr>
        <w:t xml:space="preserve">    }</w:t>
      </w:r>
    </w:p>
    <w:p w:rsidR="001D4FD9" w:rsidRPr="001D4FD9" w:rsidRDefault="001D4FD9" w:rsidP="001D4FD9">
      <w:pPr>
        <w:rPr>
          <w:sz w:val="28"/>
        </w:rPr>
      </w:pPr>
    </w:p>
    <w:p w:rsidR="001D4FD9" w:rsidRPr="001D4FD9" w:rsidRDefault="001D4FD9" w:rsidP="001D4FD9">
      <w:pPr>
        <w:rPr>
          <w:sz w:val="28"/>
        </w:rPr>
      </w:pPr>
      <w:r w:rsidRPr="001D4FD9">
        <w:rPr>
          <w:sz w:val="28"/>
        </w:rPr>
        <w:t xml:space="preserve">    return 0;</w:t>
      </w:r>
    </w:p>
    <w:p w:rsidR="001D4FD9" w:rsidRPr="001D4FD9" w:rsidRDefault="001D4FD9" w:rsidP="001D4FD9">
      <w:pPr>
        <w:rPr>
          <w:sz w:val="28"/>
        </w:rPr>
      </w:pPr>
      <w:r w:rsidRPr="001D4FD9">
        <w:rPr>
          <w:sz w:val="28"/>
        </w:rPr>
        <w:t>}</w:t>
      </w:r>
    </w:p>
    <w:p w:rsidR="001D4FD9" w:rsidRPr="009A6853" w:rsidRDefault="001D4FD9" w:rsidP="001D4FD9">
      <w:pPr>
        <w:rPr>
          <w:b/>
          <w:sz w:val="36"/>
        </w:rPr>
      </w:pPr>
    </w:p>
    <w:p w:rsidR="009A6853" w:rsidRPr="009A6853" w:rsidRDefault="009A6853" w:rsidP="009A6853">
      <w:pPr>
        <w:rPr>
          <w:b/>
          <w:sz w:val="36"/>
        </w:rPr>
      </w:pPr>
      <w:proofErr w:type="gramStart"/>
      <w:r w:rsidRPr="009A6853">
        <w:rPr>
          <w:b/>
          <w:sz w:val="36"/>
        </w:rPr>
        <w:t>OUTPUT :</w:t>
      </w:r>
      <w:proofErr w:type="gramEnd"/>
    </w:p>
    <w:p w:rsidR="009A6853" w:rsidRDefault="009A6853" w:rsidP="009A6853">
      <w:pPr>
        <w:rPr>
          <w:b/>
          <w:sz w:val="36"/>
        </w:rPr>
      </w:pPr>
    </w:p>
    <w:p w:rsidR="001D4FD9" w:rsidRPr="001D4FD9" w:rsidRDefault="001D4FD9" w:rsidP="001D4FD9">
      <w:pPr>
        <w:rPr>
          <w:sz w:val="28"/>
        </w:rPr>
      </w:pPr>
      <w:r w:rsidRPr="001D4FD9">
        <w:rPr>
          <w:sz w:val="28"/>
        </w:rPr>
        <w:t>100</w:t>
      </w:r>
    </w:p>
    <w:p w:rsidR="001D4FD9" w:rsidRPr="001D4FD9" w:rsidRDefault="001D4FD9" w:rsidP="001D4FD9">
      <w:pPr>
        <w:rPr>
          <w:sz w:val="28"/>
        </w:rPr>
      </w:pPr>
      <w:r w:rsidRPr="001D4FD9">
        <w:rPr>
          <w:sz w:val="28"/>
        </w:rPr>
        <w:t>81 81</w:t>
      </w:r>
    </w:p>
    <w:p w:rsidR="001D4FD9" w:rsidRPr="001D4FD9" w:rsidRDefault="001D4FD9" w:rsidP="001D4FD9">
      <w:pPr>
        <w:rPr>
          <w:sz w:val="28"/>
        </w:rPr>
      </w:pPr>
      <w:r w:rsidRPr="001D4FD9">
        <w:rPr>
          <w:sz w:val="28"/>
        </w:rPr>
        <w:t>64 64 64</w:t>
      </w:r>
    </w:p>
    <w:p w:rsidR="001D4FD9" w:rsidRPr="001D4FD9" w:rsidRDefault="001D4FD9" w:rsidP="001D4FD9">
      <w:pPr>
        <w:rPr>
          <w:sz w:val="28"/>
        </w:rPr>
      </w:pPr>
      <w:r w:rsidRPr="001D4FD9">
        <w:rPr>
          <w:sz w:val="28"/>
        </w:rPr>
        <w:t xml:space="preserve">49 49 49 49 </w:t>
      </w:r>
    </w:p>
    <w:p w:rsidR="001D4FD9" w:rsidRPr="001D4FD9" w:rsidRDefault="001D4FD9" w:rsidP="001D4FD9">
      <w:pPr>
        <w:rPr>
          <w:sz w:val="28"/>
        </w:rPr>
      </w:pPr>
      <w:r w:rsidRPr="001D4FD9">
        <w:rPr>
          <w:sz w:val="28"/>
        </w:rPr>
        <w:t>36 36 36 36 36</w:t>
      </w:r>
    </w:p>
    <w:p w:rsidR="001D4FD9" w:rsidRPr="009A6853" w:rsidRDefault="001D4FD9" w:rsidP="009A6853">
      <w:pPr>
        <w:rPr>
          <w:b/>
          <w:sz w:val="36"/>
        </w:rPr>
      </w:pPr>
    </w:p>
    <w:p w:rsidR="009A6853" w:rsidRPr="009A6853" w:rsidRDefault="009A6853" w:rsidP="009A6853">
      <w:pPr>
        <w:rPr>
          <w:b/>
          <w:sz w:val="36"/>
        </w:rPr>
      </w:pPr>
    </w:p>
    <w:p w:rsidR="009A6853" w:rsidRPr="009A6853" w:rsidRDefault="009A6853" w:rsidP="009A6853">
      <w:pPr>
        <w:jc w:val="center"/>
        <w:rPr>
          <w:b/>
          <w:sz w:val="44"/>
        </w:rPr>
      </w:pPr>
    </w:p>
    <w:sectPr w:rsidR="009A6853" w:rsidRPr="009A6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853"/>
    <w:rsid w:val="001C3D92"/>
    <w:rsid w:val="001D4FD9"/>
    <w:rsid w:val="004A41D1"/>
    <w:rsid w:val="004B5062"/>
    <w:rsid w:val="00645252"/>
    <w:rsid w:val="006D3D74"/>
    <w:rsid w:val="00742E96"/>
    <w:rsid w:val="007A5878"/>
    <w:rsid w:val="0083569A"/>
    <w:rsid w:val="009A6853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C393"/>
  <w15:chartTrackingRefBased/>
  <w15:docId w15:val="{436B8456-5299-46D1-B1BD-CC7256B7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FD9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FF6039-1186-4C5E-A2AA-1C2B5A52C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113</TotalTime>
  <Pages>9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2024-03-28T09:38:00Z</dcterms:created>
  <dcterms:modified xsi:type="dcterms:W3CDTF">2024-03-28T11:33:00Z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